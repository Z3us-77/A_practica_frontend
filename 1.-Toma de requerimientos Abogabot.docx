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B4EB" w14:textId="77777777" w:rsidR="008C2396" w:rsidRDefault="008C2396" w:rsidP="00081538">
      <w:pPr>
        <w:jc w:val="center"/>
        <w:rPr>
          <w:rFonts w:ascii="Arial" w:hAnsi="Arial" w:cs="Arial"/>
          <w:b/>
          <w:sz w:val="28"/>
          <w:szCs w:val="28"/>
        </w:rPr>
      </w:pPr>
    </w:p>
    <w:p w14:paraId="09C17BBC"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EB47F09" w14:textId="77777777" w:rsidR="008C2396" w:rsidRPr="008C2396" w:rsidRDefault="008C2396" w:rsidP="00081538">
      <w:pPr>
        <w:jc w:val="center"/>
        <w:rPr>
          <w:rFonts w:ascii="Arial" w:hAnsi="Arial" w:cs="Arial"/>
          <w:b/>
          <w:sz w:val="28"/>
          <w:szCs w:val="28"/>
        </w:rPr>
      </w:pPr>
    </w:p>
    <w:p w14:paraId="4D7A6EC2" w14:textId="77777777" w:rsidR="00A461FC" w:rsidRPr="008C2396" w:rsidRDefault="00A461FC" w:rsidP="00B7008A">
      <w:pPr>
        <w:jc w:val="center"/>
        <w:rPr>
          <w:rFonts w:ascii="Arial" w:hAnsi="Arial" w:cs="Arial"/>
          <w:b/>
          <w:sz w:val="28"/>
          <w:szCs w:val="28"/>
        </w:rPr>
      </w:pPr>
    </w:p>
    <w:p w14:paraId="6CF7F74B" w14:textId="77777777" w:rsidR="00081538" w:rsidRPr="00617FBD" w:rsidRDefault="002048DB">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yperlink"/>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7FD6EAE2" w14:textId="77777777" w:rsidR="00081538" w:rsidRPr="00617FBD" w:rsidRDefault="00026F1E">
      <w:pPr>
        <w:pStyle w:val="TOC1"/>
        <w:tabs>
          <w:tab w:val="left" w:pos="864"/>
        </w:tabs>
        <w:rPr>
          <w:rFonts w:ascii="Arial" w:hAnsi="Arial" w:cs="Arial"/>
          <w:b w:val="0"/>
          <w:noProof/>
          <w:sz w:val="22"/>
          <w:szCs w:val="22"/>
          <w:lang w:val="es-CO" w:eastAsia="es-CO"/>
        </w:rPr>
      </w:pPr>
      <w:hyperlink w:anchor="_Toc532221775" w:history="1">
        <w:r w:rsidR="00081538" w:rsidRPr="00617FBD">
          <w:rPr>
            <w:rStyle w:val="Hyperlink"/>
            <w:rFonts w:ascii="Arial" w:hAnsi="Arial" w:cs="Arial"/>
            <w:b w:val="0"/>
            <w:noProof/>
          </w:rPr>
          <w:t>2.</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FASE DE FORMALIZACIÓN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_Toc532221775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3</w:t>
        </w:r>
        <w:r w:rsidR="00081538" w:rsidRPr="00617FBD">
          <w:rPr>
            <w:rFonts w:ascii="Arial" w:hAnsi="Arial" w:cs="Arial"/>
            <w:b w:val="0"/>
            <w:noProof/>
            <w:webHidden/>
          </w:rPr>
          <w:fldChar w:fldCharType="end"/>
        </w:r>
      </w:hyperlink>
    </w:p>
    <w:p w14:paraId="72FDDD01" w14:textId="77777777" w:rsidR="00081538" w:rsidRPr="00617FBD" w:rsidRDefault="00026F1E">
      <w:pPr>
        <w:pStyle w:val="TOC1"/>
        <w:tabs>
          <w:tab w:val="left" w:pos="864"/>
        </w:tabs>
        <w:rPr>
          <w:rFonts w:ascii="Arial" w:hAnsi="Arial" w:cs="Arial"/>
          <w:b w:val="0"/>
          <w:noProof/>
          <w:sz w:val="22"/>
          <w:szCs w:val="22"/>
          <w:lang w:val="es-CO" w:eastAsia="es-CO"/>
        </w:rPr>
      </w:pPr>
      <w:hyperlink w:anchor="_Toc532221776" w:history="1">
        <w:r w:rsidR="00081538" w:rsidRPr="00617FBD">
          <w:rPr>
            <w:rStyle w:val="Hyperlink"/>
            <w:rFonts w:ascii="Arial" w:hAnsi="Arial" w:cs="Arial"/>
            <w:b w:val="0"/>
            <w:noProof/>
          </w:rPr>
          <w:t>3.</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ANALISIS DE REQUISITOS Y REQUERIMIENTOS</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_Toc532221776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4</w:t>
        </w:r>
        <w:r w:rsidR="00081538" w:rsidRPr="00617FBD">
          <w:rPr>
            <w:rFonts w:ascii="Arial" w:hAnsi="Arial" w:cs="Arial"/>
            <w:b w:val="0"/>
            <w:noProof/>
            <w:webHidden/>
          </w:rPr>
          <w:fldChar w:fldCharType="end"/>
        </w:r>
      </w:hyperlink>
    </w:p>
    <w:p w14:paraId="101467C7" w14:textId="77777777" w:rsidR="00081538" w:rsidRPr="00617FBD" w:rsidRDefault="00026F1E">
      <w:pPr>
        <w:pStyle w:val="TOC1"/>
        <w:tabs>
          <w:tab w:val="left" w:pos="864"/>
        </w:tabs>
        <w:rPr>
          <w:rFonts w:ascii="Arial" w:hAnsi="Arial" w:cs="Arial"/>
          <w:b w:val="0"/>
          <w:noProof/>
          <w:sz w:val="22"/>
          <w:szCs w:val="22"/>
          <w:lang w:val="es-CO" w:eastAsia="es-CO"/>
        </w:rPr>
      </w:pPr>
      <w:hyperlink w:anchor="_Toc532221777" w:history="1">
        <w:r w:rsidR="00081538" w:rsidRPr="00617FBD">
          <w:rPr>
            <w:rStyle w:val="Hyperlink"/>
            <w:rFonts w:ascii="Arial" w:hAnsi="Arial" w:cs="Arial"/>
            <w:b w:val="0"/>
            <w:noProof/>
          </w:rPr>
          <w:t>5.</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LEVANTAMIENTO DEL REQUERIMIENTO DETALLADO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_Toc532221777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8</w:t>
        </w:r>
        <w:r w:rsidR="00081538" w:rsidRPr="00617FBD">
          <w:rPr>
            <w:rFonts w:ascii="Arial" w:hAnsi="Arial" w:cs="Arial"/>
            <w:b w:val="0"/>
            <w:noProof/>
            <w:webHidden/>
          </w:rPr>
          <w:fldChar w:fldCharType="end"/>
        </w:r>
      </w:hyperlink>
    </w:p>
    <w:p w14:paraId="79DDECDF" w14:textId="77777777" w:rsidR="00081538" w:rsidRPr="00617FBD" w:rsidRDefault="00026F1E">
      <w:pPr>
        <w:pStyle w:val="TOC1"/>
        <w:tabs>
          <w:tab w:val="left" w:pos="864"/>
        </w:tabs>
        <w:rPr>
          <w:rFonts w:ascii="Arial" w:hAnsi="Arial" w:cs="Arial"/>
          <w:b w:val="0"/>
          <w:noProof/>
          <w:sz w:val="22"/>
          <w:szCs w:val="22"/>
          <w:lang w:val="es-CO" w:eastAsia="es-CO"/>
        </w:rPr>
      </w:pPr>
      <w:hyperlink w:anchor="_Toc532221778" w:history="1">
        <w:r w:rsidR="00081538" w:rsidRPr="00617FBD">
          <w:rPr>
            <w:rStyle w:val="Hyperlink"/>
            <w:rFonts w:ascii="Arial" w:hAnsi="Arial" w:cs="Arial"/>
            <w:b w:val="0"/>
            <w:noProof/>
          </w:rPr>
          <w:t>6.</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DISEÑO DE LA ARQUITECTURA DE SOLUCION</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_Toc532221778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10</w:t>
        </w:r>
        <w:r w:rsidR="00081538" w:rsidRPr="00617FBD">
          <w:rPr>
            <w:rFonts w:ascii="Arial" w:hAnsi="Arial" w:cs="Arial"/>
            <w:b w:val="0"/>
            <w:noProof/>
            <w:webHidden/>
          </w:rPr>
          <w:fldChar w:fldCharType="end"/>
        </w:r>
      </w:hyperlink>
    </w:p>
    <w:p w14:paraId="51D50DF6" w14:textId="77777777" w:rsidR="00D2312D" w:rsidRPr="008C2396" w:rsidRDefault="002048DB" w:rsidP="00D2312D">
      <w:pPr>
        <w:pStyle w:val="ListParagraph"/>
        <w:rPr>
          <w:rFonts w:ascii="Arial" w:hAnsi="Arial" w:cs="Arial"/>
          <w:b/>
          <w:sz w:val="28"/>
          <w:szCs w:val="28"/>
        </w:rPr>
      </w:pPr>
      <w:r w:rsidRPr="008C2396">
        <w:rPr>
          <w:rFonts w:ascii="Arial" w:hAnsi="Arial" w:cs="Arial"/>
          <w:b/>
          <w:sz w:val="28"/>
          <w:szCs w:val="28"/>
        </w:rPr>
        <w:fldChar w:fldCharType="end"/>
      </w:r>
    </w:p>
    <w:p w14:paraId="75858662" w14:textId="77777777" w:rsidR="00D2312D" w:rsidRPr="008C2396" w:rsidRDefault="00D2312D" w:rsidP="00D2312D">
      <w:pPr>
        <w:ind w:left="720"/>
        <w:rPr>
          <w:rFonts w:ascii="Arial" w:hAnsi="Arial" w:cs="Arial"/>
          <w:b/>
          <w:sz w:val="28"/>
          <w:szCs w:val="28"/>
        </w:rPr>
      </w:pPr>
    </w:p>
    <w:p w14:paraId="1E814CA6" w14:textId="77777777" w:rsidR="0074642D" w:rsidRPr="008C2396" w:rsidRDefault="0074642D" w:rsidP="0074642D">
      <w:pPr>
        <w:ind w:left="720"/>
        <w:rPr>
          <w:rFonts w:ascii="Arial" w:hAnsi="Arial" w:cs="Arial"/>
          <w:b/>
          <w:sz w:val="28"/>
          <w:szCs w:val="28"/>
        </w:rPr>
      </w:pPr>
    </w:p>
    <w:p w14:paraId="61663746" w14:textId="77777777" w:rsidR="005455BD" w:rsidRPr="008C2396" w:rsidRDefault="005455BD" w:rsidP="00B7008A">
      <w:pPr>
        <w:jc w:val="center"/>
        <w:rPr>
          <w:rFonts w:ascii="Arial" w:hAnsi="Arial" w:cs="Arial"/>
          <w:b/>
          <w:sz w:val="28"/>
          <w:szCs w:val="28"/>
        </w:rPr>
      </w:pPr>
    </w:p>
    <w:p w14:paraId="29635066" w14:textId="77777777" w:rsidR="005455BD" w:rsidRPr="008C2396" w:rsidRDefault="005455BD" w:rsidP="00B7008A">
      <w:pPr>
        <w:jc w:val="center"/>
        <w:rPr>
          <w:rFonts w:ascii="Arial" w:hAnsi="Arial" w:cs="Arial"/>
          <w:b/>
          <w:sz w:val="28"/>
          <w:szCs w:val="28"/>
        </w:rPr>
      </w:pPr>
    </w:p>
    <w:p w14:paraId="621015F8" w14:textId="77777777" w:rsidR="005455BD" w:rsidRPr="008C2396" w:rsidRDefault="005455BD" w:rsidP="00B7008A">
      <w:pPr>
        <w:jc w:val="center"/>
        <w:rPr>
          <w:rFonts w:ascii="Arial" w:hAnsi="Arial" w:cs="Arial"/>
          <w:b/>
          <w:sz w:val="28"/>
          <w:szCs w:val="28"/>
        </w:rPr>
      </w:pPr>
    </w:p>
    <w:p w14:paraId="1E27BEC9" w14:textId="77777777" w:rsidR="005455BD" w:rsidRPr="008C2396" w:rsidRDefault="005455BD" w:rsidP="00B7008A">
      <w:pPr>
        <w:jc w:val="center"/>
        <w:rPr>
          <w:rFonts w:ascii="Arial" w:hAnsi="Arial" w:cs="Arial"/>
          <w:b/>
          <w:sz w:val="28"/>
          <w:szCs w:val="28"/>
        </w:rPr>
      </w:pPr>
    </w:p>
    <w:p w14:paraId="75CEE9E0" w14:textId="77777777" w:rsidR="005455BD" w:rsidRPr="008C2396" w:rsidRDefault="005455BD" w:rsidP="00B7008A">
      <w:pPr>
        <w:jc w:val="center"/>
        <w:rPr>
          <w:rFonts w:ascii="Arial" w:hAnsi="Arial" w:cs="Arial"/>
          <w:b/>
          <w:sz w:val="28"/>
          <w:szCs w:val="28"/>
        </w:rPr>
      </w:pPr>
    </w:p>
    <w:p w14:paraId="1DEF33CF" w14:textId="77777777" w:rsidR="005455BD" w:rsidRPr="008C2396" w:rsidRDefault="005455BD" w:rsidP="00B7008A">
      <w:pPr>
        <w:jc w:val="center"/>
        <w:rPr>
          <w:rFonts w:ascii="Arial" w:hAnsi="Arial" w:cs="Arial"/>
          <w:b/>
          <w:sz w:val="28"/>
          <w:szCs w:val="28"/>
        </w:rPr>
      </w:pPr>
    </w:p>
    <w:p w14:paraId="7CA3425E" w14:textId="77777777" w:rsidR="005455BD" w:rsidRPr="008C2396" w:rsidRDefault="005455BD" w:rsidP="00B7008A">
      <w:pPr>
        <w:jc w:val="center"/>
        <w:rPr>
          <w:rFonts w:ascii="Arial" w:hAnsi="Arial" w:cs="Arial"/>
          <w:b/>
          <w:sz w:val="28"/>
          <w:szCs w:val="28"/>
        </w:rPr>
      </w:pPr>
    </w:p>
    <w:p w14:paraId="1E361CDE" w14:textId="77777777" w:rsidR="005455BD" w:rsidRPr="008C2396" w:rsidRDefault="005455BD" w:rsidP="00B7008A">
      <w:pPr>
        <w:jc w:val="center"/>
        <w:rPr>
          <w:rFonts w:ascii="Arial" w:hAnsi="Arial" w:cs="Arial"/>
          <w:b/>
          <w:sz w:val="28"/>
          <w:szCs w:val="28"/>
        </w:rPr>
      </w:pPr>
    </w:p>
    <w:p w14:paraId="1CFE28EC" w14:textId="77777777" w:rsidR="005455BD" w:rsidRPr="008C2396" w:rsidRDefault="005455BD" w:rsidP="00B7008A">
      <w:pPr>
        <w:jc w:val="center"/>
        <w:rPr>
          <w:rFonts w:ascii="Arial" w:hAnsi="Arial" w:cs="Arial"/>
          <w:b/>
          <w:sz w:val="28"/>
          <w:szCs w:val="28"/>
        </w:rPr>
      </w:pPr>
    </w:p>
    <w:p w14:paraId="5D74A905" w14:textId="77777777" w:rsidR="002048DB" w:rsidRPr="008C2396" w:rsidRDefault="002048DB" w:rsidP="00B7008A">
      <w:pPr>
        <w:jc w:val="center"/>
        <w:rPr>
          <w:rFonts w:ascii="Arial" w:hAnsi="Arial" w:cs="Arial"/>
          <w:b/>
          <w:sz w:val="28"/>
          <w:szCs w:val="28"/>
        </w:rPr>
      </w:pPr>
    </w:p>
    <w:p w14:paraId="5F850300" w14:textId="77777777" w:rsidR="002048DB" w:rsidRPr="008C2396" w:rsidRDefault="002048DB" w:rsidP="00B7008A">
      <w:pPr>
        <w:jc w:val="center"/>
        <w:rPr>
          <w:rFonts w:ascii="Arial" w:hAnsi="Arial" w:cs="Arial"/>
          <w:b/>
          <w:sz w:val="28"/>
          <w:szCs w:val="28"/>
        </w:rPr>
      </w:pPr>
    </w:p>
    <w:p w14:paraId="0CD0FD35" w14:textId="77777777" w:rsidR="002048DB" w:rsidRPr="008C2396" w:rsidRDefault="002048DB" w:rsidP="00B7008A">
      <w:pPr>
        <w:jc w:val="center"/>
        <w:rPr>
          <w:rFonts w:ascii="Arial" w:hAnsi="Arial" w:cs="Arial"/>
          <w:b/>
          <w:sz w:val="28"/>
          <w:szCs w:val="28"/>
        </w:rPr>
      </w:pPr>
    </w:p>
    <w:p w14:paraId="488E8470" w14:textId="77777777" w:rsidR="00685EC6" w:rsidRPr="008C2396" w:rsidRDefault="00685EC6" w:rsidP="00B7008A">
      <w:pPr>
        <w:jc w:val="center"/>
        <w:rPr>
          <w:rFonts w:ascii="Arial" w:hAnsi="Arial" w:cs="Arial"/>
          <w:b/>
          <w:sz w:val="28"/>
          <w:szCs w:val="28"/>
        </w:rPr>
      </w:pPr>
    </w:p>
    <w:p w14:paraId="1E7BA0A5" w14:textId="77777777" w:rsidR="00685EC6" w:rsidRPr="008C2396" w:rsidRDefault="00685EC6" w:rsidP="00B7008A">
      <w:pPr>
        <w:jc w:val="center"/>
        <w:rPr>
          <w:rFonts w:ascii="Arial" w:hAnsi="Arial" w:cs="Arial"/>
          <w:b/>
          <w:sz w:val="28"/>
          <w:szCs w:val="28"/>
        </w:rPr>
      </w:pPr>
    </w:p>
    <w:p w14:paraId="07CE9942" w14:textId="77777777" w:rsidR="005455BD" w:rsidRPr="008C2396" w:rsidRDefault="005455BD" w:rsidP="00B7008A">
      <w:pPr>
        <w:jc w:val="center"/>
        <w:rPr>
          <w:rFonts w:ascii="Arial" w:hAnsi="Arial" w:cs="Arial"/>
          <w:b/>
          <w:sz w:val="28"/>
          <w:szCs w:val="28"/>
        </w:rPr>
      </w:pPr>
    </w:p>
    <w:p w14:paraId="1BDA3F1D" w14:textId="77777777" w:rsidR="005455BD" w:rsidRPr="008C2396" w:rsidRDefault="005455BD" w:rsidP="00B7008A">
      <w:pPr>
        <w:jc w:val="center"/>
        <w:rPr>
          <w:rFonts w:ascii="Arial" w:hAnsi="Arial" w:cs="Arial"/>
          <w:b/>
          <w:sz w:val="28"/>
          <w:szCs w:val="28"/>
        </w:rPr>
      </w:pPr>
    </w:p>
    <w:p w14:paraId="1EB3EF9D" w14:textId="77777777" w:rsidR="00DD1328" w:rsidRPr="008C2396" w:rsidRDefault="00DD1328" w:rsidP="00B7008A">
      <w:pPr>
        <w:jc w:val="center"/>
        <w:rPr>
          <w:rFonts w:ascii="Arial" w:hAnsi="Arial" w:cs="Arial"/>
          <w:b/>
          <w:sz w:val="28"/>
          <w:szCs w:val="28"/>
        </w:rPr>
      </w:pPr>
    </w:p>
    <w:p w14:paraId="77FC16B9" w14:textId="77777777" w:rsidR="00DD1328" w:rsidRPr="008C2396" w:rsidRDefault="00DD1328" w:rsidP="00B7008A">
      <w:pPr>
        <w:jc w:val="center"/>
        <w:rPr>
          <w:rFonts w:ascii="Arial" w:hAnsi="Arial" w:cs="Arial"/>
          <w:b/>
          <w:sz w:val="28"/>
          <w:szCs w:val="28"/>
        </w:rPr>
      </w:pPr>
    </w:p>
    <w:p w14:paraId="1D00BC5B" w14:textId="77777777" w:rsidR="005455BD" w:rsidRPr="008C2396" w:rsidRDefault="005455BD" w:rsidP="00B7008A">
      <w:pPr>
        <w:jc w:val="center"/>
        <w:rPr>
          <w:rFonts w:ascii="Arial" w:hAnsi="Arial" w:cs="Arial"/>
          <w:b/>
          <w:sz w:val="28"/>
          <w:szCs w:val="28"/>
        </w:rPr>
      </w:pPr>
    </w:p>
    <w:p w14:paraId="4046C05B" w14:textId="77777777" w:rsidR="00D2312D" w:rsidRPr="008C2396" w:rsidRDefault="00D2312D" w:rsidP="00B7008A">
      <w:pPr>
        <w:jc w:val="center"/>
        <w:rPr>
          <w:rFonts w:ascii="Arial" w:hAnsi="Arial" w:cs="Arial"/>
          <w:b/>
          <w:sz w:val="28"/>
          <w:szCs w:val="28"/>
        </w:rPr>
      </w:pPr>
    </w:p>
    <w:p w14:paraId="754E3FF7" w14:textId="77777777" w:rsidR="006E33C2" w:rsidRPr="008C2396" w:rsidRDefault="006E33C2" w:rsidP="0050044E">
      <w:pPr>
        <w:pStyle w:val="Heading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55F8EFEC" w14:textId="77777777" w:rsidR="006E33C2" w:rsidRPr="008C2396" w:rsidRDefault="006E33C2" w:rsidP="006E33C2">
      <w:pPr>
        <w:ind w:left="720"/>
        <w:rPr>
          <w:rFonts w:ascii="Arial" w:hAnsi="Arial" w:cs="Arial"/>
          <w:b/>
          <w:sz w:val="28"/>
          <w:szCs w:val="28"/>
        </w:rPr>
      </w:pPr>
    </w:p>
    <w:tbl>
      <w:tblPr>
        <w:tblStyle w:val="ColorfulList-Accent5"/>
        <w:tblW w:w="10357" w:type="dxa"/>
        <w:tblInd w:w="-885" w:type="dxa"/>
        <w:tblLook w:val="04A0" w:firstRow="1" w:lastRow="0" w:firstColumn="1" w:lastColumn="0" w:noHBand="0" w:noVBand="1"/>
      </w:tblPr>
      <w:tblGrid>
        <w:gridCol w:w="3406"/>
        <w:gridCol w:w="6951"/>
      </w:tblGrid>
      <w:tr w:rsidR="003F51CC" w:rsidRPr="008C2396" w14:paraId="7D7D787D" w14:textId="77777777" w:rsidTr="007079B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4A19210D" w14:textId="77777777" w:rsidR="003F51CC" w:rsidRPr="008C2396" w:rsidRDefault="003F51CC" w:rsidP="00DB73D5">
            <w:pPr>
              <w:pStyle w:val="ListParagraph"/>
              <w:ind w:left="0"/>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PROYECTO</w:t>
            </w:r>
          </w:p>
        </w:tc>
        <w:tc>
          <w:tcPr>
            <w:tcW w:w="6951" w:type="dxa"/>
          </w:tcPr>
          <w:p w14:paraId="4115D447" w14:textId="77777777" w:rsidR="003F51CC" w:rsidRPr="00A25841" w:rsidRDefault="000D7D3F" w:rsidP="0031230D">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A25841">
              <w:rPr>
                <w:rFonts w:ascii="Arial" w:eastAsia="ＭＳ 明朝" w:hAnsi="Arial" w:cs="Arial"/>
                <w:b w:val="0"/>
                <w:bCs w:val="0"/>
                <w:color w:val="auto"/>
                <w:sz w:val="22"/>
                <w:szCs w:val="22"/>
                <w:lang w:val="es-ES_tradnl" w:eastAsia="ja-JP"/>
              </w:rPr>
              <w:t>Abogabot</w:t>
            </w:r>
          </w:p>
        </w:tc>
      </w:tr>
      <w:tr w:rsidR="00DB73D5" w:rsidRPr="008C2396" w14:paraId="350F1B07" w14:textId="77777777" w:rsidTr="007079B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5184454D" w14:textId="77777777" w:rsidR="006E33C2" w:rsidRPr="00C07029" w:rsidRDefault="006E33C2" w:rsidP="00DB73D5">
            <w:pPr>
              <w:pStyle w:val="ListParagraph"/>
              <w:ind w:left="0"/>
              <w:rPr>
                <w:rFonts w:ascii="Arial" w:eastAsia="Cambria" w:hAnsi="Arial" w:cs="Arial"/>
                <w:b w:val="0"/>
                <w:color w:val="auto"/>
                <w:sz w:val="22"/>
                <w:szCs w:val="22"/>
                <w:lang w:val="es-ES_tradnl" w:eastAsia="en-US"/>
              </w:rPr>
            </w:pPr>
            <w:r w:rsidRPr="00C07029">
              <w:rPr>
                <w:rFonts w:ascii="Arial" w:eastAsia="Cambria" w:hAnsi="Arial" w:cs="Arial"/>
                <w:b w:val="0"/>
                <w:color w:val="auto"/>
                <w:sz w:val="22"/>
                <w:szCs w:val="22"/>
                <w:lang w:val="es-ES_tradnl" w:eastAsia="en-US"/>
              </w:rPr>
              <w:t xml:space="preserve">Nombre </w:t>
            </w:r>
            <w:r w:rsidR="00F50C01" w:rsidRPr="00C07029">
              <w:rPr>
                <w:rFonts w:ascii="Arial" w:eastAsia="Cambria" w:hAnsi="Arial" w:cs="Arial"/>
                <w:b w:val="0"/>
                <w:color w:val="auto"/>
                <w:sz w:val="22"/>
                <w:szCs w:val="22"/>
                <w:lang w:val="es-ES_tradnl" w:eastAsia="en-US"/>
              </w:rPr>
              <w:t>Requerimiento</w:t>
            </w:r>
            <w:r w:rsidRPr="00C07029">
              <w:rPr>
                <w:rFonts w:ascii="Arial" w:eastAsia="Cambria" w:hAnsi="Arial" w:cs="Arial"/>
                <w:b w:val="0"/>
                <w:color w:val="auto"/>
                <w:sz w:val="22"/>
                <w:szCs w:val="22"/>
                <w:lang w:val="es-ES_tradnl" w:eastAsia="en-US"/>
              </w:rPr>
              <w:t>:</w:t>
            </w:r>
          </w:p>
        </w:tc>
        <w:tc>
          <w:tcPr>
            <w:tcW w:w="6951" w:type="dxa"/>
          </w:tcPr>
          <w:p w14:paraId="5A637868" w14:textId="77777777" w:rsidR="006E33C2" w:rsidRPr="0069356B" w:rsidRDefault="000D7D3F"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69356B">
              <w:rPr>
                <w:rFonts w:ascii="Arial" w:eastAsia="ＭＳ 明朝" w:hAnsi="Arial" w:cs="Arial"/>
                <w:bCs/>
                <w:color w:val="auto"/>
                <w:sz w:val="22"/>
                <w:szCs w:val="22"/>
                <w:lang w:val="es-ES_tradnl" w:eastAsia="ja-JP"/>
              </w:rPr>
              <w:t>Abogabot 1.0</w:t>
            </w:r>
          </w:p>
        </w:tc>
      </w:tr>
      <w:tr w:rsidR="006E33C2" w:rsidRPr="008C2396" w14:paraId="2FAEBE39" w14:textId="77777777" w:rsidTr="007079B3">
        <w:trPr>
          <w:trHeight w:val="343"/>
        </w:trPr>
        <w:tc>
          <w:tcPr>
            <w:cnfStyle w:val="001000000000" w:firstRow="0" w:lastRow="0" w:firstColumn="1" w:lastColumn="0" w:oddVBand="0" w:evenVBand="0" w:oddHBand="0" w:evenHBand="0" w:firstRowFirstColumn="0" w:firstRowLastColumn="0" w:lastRowFirstColumn="0" w:lastRowLastColumn="0"/>
            <w:tcW w:w="3406" w:type="dxa"/>
          </w:tcPr>
          <w:p w14:paraId="1F8CAEF1" w14:textId="77777777" w:rsidR="006E33C2" w:rsidRPr="00C07029" w:rsidRDefault="006E33C2" w:rsidP="00DB73D5">
            <w:pPr>
              <w:pStyle w:val="ListParagraph"/>
              <w:ind w:left="0"/>
              <w:rPr>
                <w:rFonts w:ascii="Arial" w:eastAsia="Cambria" w:hAnsi="Arial" w:cs="Arial"/>
                <w:b w:val="0"/>
                <w:color w:val="auto"/>
                <w:sz w:val="22"/>
                <w:szCs w:val="22"/>
                <w:lang w:val="es-ES_tradnl" w:eastAsia="en-US"/>
              </w:rPr>
            </w:pPr>
            <w:r w:rsidRPr="00C07029">
              <w:rPr>
                <w:rFonts w:ascii="Arial" w:eastAsia="Cambria" w:hAnsi="Arial" w:cs="Arial"/>
                <w:b w:val="0"/>
                <w:color w:val="auto"/>
                <w:sz w:val="22"/>
                <w:szCs w:val="22"/>
                <w:lang w:val="es-ES_tradnl" w:eastAsia="en-US"/>
              </w:rPr>
              <w:t>Fecha Solicitud:</w:t>
            </w:r>
          </w:p>
        </w:tc>
        <w:tc>
          <w:tcPr>
            <w:tcW w:w="6951" w:type="dxa"/>
          </w:tcPr>
          <w:p w14:paraId="73200D65" w14:textId="77777777" w:rsidR="006E33C2" w:rsidRPr="0069356B"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69356B">
              <w:rPr>
                <w:rFonts w:ascii="Arial" w:hAnsi="Arial" w:cs="Arial"/>
                <w:color w:val="auto"/>
                <w:sz w:val="22"/>
                <w:szCs w:val="22"/>
              </w:rPr>
              <w:t>05/10/2022</w:t>
            </w:r>
          </w:p>
        </w:tc>
      </w:tr>
      <w:tr w:rsidR="00DB73D5" w:rsidRPr="008C2396" w14:paraId="2E5BC8AB" w14:textId="77777777" w:rsidTr="007079B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406" w:type="dxa"/>
          </w:tcPr>
          <w:p w14:paraId="5DC46526" w14:textId="77777777" w:rsidR="006E33C2" w:rsidRPr="008C2396" w:rsidRDefault="006E33C2" w:rsidP="00DB73D5">
            <w:pPr>
              <w:rPr>
                <w:rFonts w:ascii="Arial" w:hAnsi="Arial" w:cs="Arial"/>
                <w:b w:val="0"/>
                <w:sz w:val="22"/>
                <w:szCs w:val="22"/>
              </w:rPr>
            </w:pPr>
            <w:r w:rsidRPr="008C2396">
              <w:rPr>
                <w:rFonts w:ascii="Arial" w:hAnsi="Arial" w:cs="Arial"/>
                <w:b w:val="0"/>
                <w:sz w:val="22"/>
                <w:szCs w:val="22"/>
              </w:rPr>
              <w:t>Responsable</w:t>
            </w:r>
            <w:r w:rsidR="00F9609F" w:rsidRPr="008C2396">
              <w:rPr>
                <w:rFonts w:ascii="Arial" w:hAnsi="Arial" w:cs="Arial"/>
                <w:b w:val="0"/>
                <w:sz w:val="22"/>
                <w:szCs w:val="22"/>
              </w:rPr>
              <w:t xml:space="preserve">(s) </w:t>
            </w:r>
            <w:r w:rsidRPr="008C2396">
              <w:rPr>
                <w:rFonts w:ascii="Arial" w:hAnsi="Arial" w:cs="Arial"/>
                <w:b w:val="0"/>
                <w:sz w:val="22"/>
                <w:szCs w:val="22"/>
              </w:rPr>
              <w:t>Solicitud:</w:t>
            </w:r>
          </w:p>
        </w:tc>
        <w:tc>
          <w:tcPr>
            <w:tcW w:w="6951" w:type="dxa"/>
          </w:tcPr>
          <w:p w14:paraId="526957D8" w14:textId="6F86BA1F" w:rsidR="006E33C2" w:rsidRPr="0069356B" w:rsidRDefault="0069356B"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sz w:val="22"/>
                <w:szCs w:val="22"/>
              </w:rPr>
              <w:t>Jacobo Rodríguez</w:t>
            </w:r>
          </w:p>
        </w:tc>
      </w:tr>
      <w:tr w:rsidR="00DB73D5" w:rsidRPr="008C2396" w14:paraId="04D6975B" w14:textId="77777777" w:rsidTr="007079B3">
        <w:trPr>
          <w:trHeight w:val="699"/>
        </w:trPr>
        <w:tc>
          <w:tcPr>
            <w:cnfStyle w:val="001000000000" w:firstRow="0" w:lastRow="0" w:firstColumn="1" w:lastColumn="0" w:oddVBand="0" w:evenVBand="0" w:oddHBand="0" w:evenHBand="0" w:firstRowFirstColumn="0" w:firstRowLastColumn="0" w:lastRowFirstColumn="0" w:lastRowLastColumn="0"/>
            <w:tcW w:w="3406" w:type="dxa"/>
          </w:tcPr>
          <w:p w14:paraId="122E21BD" w14:textId="77777777" w:rsidR="006E33C2" w:rsidRPr="008C2396" w:rsidRDefault="006E33C2" w:rsidP="00DB73D5">
            <w:pPr>
              <w:rPr>
                <w:rFonts w:ascii="Arial" w:hAnsi="Arial" w:cs="Arial"/>
                <w:b w:val="0"/>
                <w:sz w:val="22"/>
                <w:szCs w:val="22"/>
              </w:rPr>
            </w:pPr>
            <w:r w:rsidRPr="008C2396">
              <w:rPr>
                <w:rFonts w:ascii="Arial" w:hAnsi="Arial" w:cs="Arial"/>
                <w:b w:val="0"/>
                <w:sz w:val="22"/>
                <w:szCs w:val="22"/>
              </w:rPr>
              <w:t>Dependencia</w:t>
            </w:r>
            <w:r w:rsidR="00F9609F" w:rsidRPr="008C2396">
              <w:rPr>
                <w:rFonts w:ascii="Arial" w:hAnsi="Arial" w:cs="Arial"/>
                <w:b w:val="0"/>
                <w:sz w:val="22"/>
                <w:szCs w:val="22"/>
              </w:rPr>
              <w:t>(s)</w:t>
            </w:r>
            <w:r w:rsidRPr="008C2396">
              <w:rPr>
                <w:rFonts w:ascii="Arial" w:hAnsi="Arial" w:cs="Arial"/>
                <w:b w:val="0"/>
                <w:sz w:val="22"/>
                <w:szCs w:val="22"/>
              </w:rPr>
              <w:t xml:space="preserve"> Solicitante:</w:t>
            </w:r>
          </w:p>
        </w:tc>
        <w:tc>
          <w:tcPr>
            <w:tcW w:w="6951" w:type="dxa"/>
          </w:tcPr>
          <w:p w14:paraId="0ED10C6E" w14:textId="77777777" w:rsidR="006E33C2" w:rsidRPr="0069356B"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69356B">
              <w:rPr>
                <w:rFonts w:ascii="Arial" w:hAnsi="Arial" w:cs="Arial"/>
                <w:color w:val="auto"/>
                <w:sz w:val="22"/>
                <w:szCs w:val="22"/>
              </w:rPr>
              <w:t>Rodríguez Asociados S.A. de C.V.</w:t>
            </w:r>
          </w:p>
        </w:tc>
      </w:tr>
      <w:tr w:rsidR="006E33C2" w:rsidRPr="008C2396" w14:paraId="45034507" w14:textId="77777777" w:rsidTr="007079B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406" w:type="dxa"/>
          </w:tcPr>
          <w:p w14:paraId="377924CC" w14:textId="77777777" w:rsidR="006E33C2" w:rsidRPr="008C2396" w:rsidRDefault="006E33C2" w:rsidP="00DB73D5">
            <w:pPr>
              <w:rPr>
                <w:rFonts w:ascii="Arial" w:hAnsi="Arial" w:cs="Arial"/>
                <w:b w:val="0"/>
                <w:sz w:val="22"/>
                <w:szCs w:val="22"/>
                <w:lang w:val="es-CO"/>
              </w:rPr>
            </w:pPr>
            <w:r w:rsidRPr="008C2396">
              <w:rPr>
                <w:rFonts w:ascii="Arial" w:hAnsi="Arial" w:cs="Arial"/>
                <w:b w:val="0"/>
                <w:sz w:val="22"/>
                <w:szCs w:val="22"/>
              </w:rPr>
              <w:t xml:space="preserve">Responsable </w:t>
            </w:r>
            <w:r w:rsidRPr="008C2396">
              <w:rPr>
                <w:rFonts w:ascii="Arial" w:hAnsi="Arial" w:cs="Arial"/>
                <w:b w:val="0"/>
                <w:sz w:val="22"/>
                <w:szCs w:val="22"/>
                <w:lang w:val="es-CO"/>
              </w:rPr>
              <w:t xml:space="preserve">Funcional </w:t>
            </w:r>
            <w:r w:rsidR="00CD780B" w:rsidRPr="008C2396">
              <w:rPr>
                <w:rFonts w:ascii="Arial" w:hAnsi="Arial" w:cs="Arial"/>
                <w:b w:val="0"/>
                <w:sz w:val="22"/>
                <w:szCs w:val="22"/>
                <w:lang w:val="es-CO"/>
              </w:rPr>
              <w:t>designado por el equipo de desarrollo de software</w:t>
            </w:r>
            <w:r w:rsidRPr="008C2396">
              <w:rPr>
                <w:rFonts w:ascii="Arial" w:hAnsi="Arial" w:cs="Arial"/>
                <w:b w:val="0"/>
                <w:sz w:val="22"/>
                <w:szCs w:val="22"/>
                <w:lang w:val="es-CO"/>
              </w:rPr>
              <w:t>:</w:t>
            </w:r>
          </w:p>
        </w:tc>
        <w:tc>
          <w:tcPr>
            <w:tcW w:w="6951" w:type="dxa"/>
          </w:tcPr>
          <w:p w14:paraId="3D857C6D" w14:textId="29F7A8F8" w:rsidR="006E33C2" w:rsidRPr="0069356B" w:rsidRDefault="00D22FB5" w:rsidP="000D7D3F">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sz w:val="22"/>
                <w:szCs w:val="22"/>
              </w:rPr>
              <w:t>Jairo</w:t>
            </w:r>
            <w:r w:rsidR="0069356B">
              <w:rPr>
                <w:rFonts w:ascii="Arial" w:hAnsi="Arial" w:cs="Arial"/>
                <w:sz w:val="22"/>
                <w:szCs w:val="22"/>
              </w:rPr>
              <w:t xml:space="preserve"> </w:t>
            </w:r>
            <w:r w:rsidR="000D7D3F" w:rsidRPr="0069356B">
              <w:rPr>
                <w:rFonts w:ascii="Arial" w:hAnsi="Arial" w:cs="Arial"/>
                <w:color w:val="auto"/>
                <w:sz w:val="22"/>
                <w:szCs w:val="22"/>
              </w:rPr>
              <w:t xml:space="preserve">Arael </w:t>
            </w:r>
            <w:r w:rsidR="0069356B">
              <w:rPr>
                <w:rFonts w:ascii="Arial" w:hAnsi="Arial" w:cs="Arial"/>
                <w:sz w:val="22"/>
                <w:szCs w:val="22"/>
              </w:rPr>
              <w:t>Salazar Marí</w:t>
            </w:r>
            <w:r w:rsidR="000D7D3F" w:rsidRPr="0069356B">
              <w:rPr>
                <w:rFonts w:ascii="Arial" w:hAnsi="Arial" w:cs="Arial"/>
                <w:color w:val="auto"/>
                <w:sz w:val="22"/>
                <w:szCs w:val="22"/>
              </w:rPr>
              <w:t>n</w:t>
            </w:r>
          </w:p>
        </w:tc>
      </w:tr>
    </w:tbl>
    <w:p w14:paraId="297BF8CF" w14:textId="77777777" w:rsidR="00CD780B" w:rsidRPr="008C2396" w:rsidRDefault="00CD780B" w:rsidP="00CD780B">
      <w:pPr>
        <w:rPr>
          <w:rFonts w:ascii="Arial" w:hAnsi="Arial" w:cs="Arial"/>
          <w:lang w:val="es-ES_tradnl" w:eastAsia="en-US"/>
        </w:rPr>
      </w:pPr>
      <w:bookmarkStart w:id="1" w:name="_Toc532221775"/>
    </w:p>
    <w:p w14:paraId="1404D9D2" w14:textId="77777777" w:rsidR="0057111E" w:rsidRPr="008C2396" w:rsidRDefault="00AC1665" w:rsidP="0050044E">
      <w:pPr>
        <w:pStyle w:val="Heading1"/>
        <w:rPr>
          <w:rFonts w:cs="Arial"/>
          <w:szCs w:val="28"/>
        </w:rPr>
      </w:pPr>
      <w:r w:rsidRPr="008C2396">
        <w:rPr>
          <w:rFonts w:cs="Arial"/>
        </w:rPr>
        <w:t>FASE DE FORMALIZACIÓ</w:t>
      </w:r>
      <w:r w:rsidR="00A461FC" w:rsidRPr="008C2396">
        <w:rPr>
          <w:rFonts w:cs="Arial"/>
        </w:rPr>
        <w:t>N</w:t>
      </w:r>
      <w:bookmarkEnd w:id="1"/>
    </w:p>
    <w:p w14:paraId="1924FEBF" w14:textId="77777777" w:rsidR="0057111E" w:rsidRPr="008C2396" w:rsidRDefault="0057111E" w:rsidP="00B7008A">
      <w:pPr>
        <w:jc w:val="center"/>
        <w:rPr>
          <w:rFonts w:ascii="Arial" w:hAnsi="Arial" w:cs="Arial"/>
          <w:b/>
          <w:sz w:val="28"/>
          <w:szCs w:val="28"/>
        </w:rPr>
      </w:pPr>
    </w:p>
    <w:tbl>
      <w:tblPr>
        <w:tblStyle w:val="ColorfulList-Accent5"/>
        <w:tblW w:w="10348" w:type="dxa"/>
        <w:tblInd w:w="-885" w:type="dxa"/>
        <w:tblLook w:val="04A0" w:firstRow="1" w:lastRow="0" w:firstColumn="1" w:lastColumn="0" w:noHBand="0" w:noVBand="1"/>
      </w:tblPr>
      <w:tblGrid>
        <w:gridCol w:w="10348"/>
      </w:tblGrid>
      <w:tr w:rsidR="00554294" w:rsidRPr="008C2396" w14:paraId="2A41AFB8" w14:textId="77777777" w:rsidTr="00D22FB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348" w:type="dxa"/>
          </w:tcPr>
          <w:p w14:paraId="3B4D945E" w14:textId="77777777" w:rsidR="00554294" w:rsidRPr="008C2396" w:rsidRDefault="00554294" w:rsidP="00554294">
            <w:pPr>
              <w:jc w:val="center"/>
              <w:rPr>
                <w:rFonts w:ascii="Arial" w:hAnsi="Arial" w:cs="Arial"/>
                <w:b w:val="0"/>
                <w:sz w:val="22"/>
                <w:szCs w:val="22"/>
              </w:rPr>
            </w:pPr>
            <w:r w:rsidRPr="008C2396">
              <w:rPr>
                <w:rFonts w:ascii="Arial" w:hAnsi="Arial" w:cs="Arial"/>
                <w:b w:val="0"/>
                <w:sz w:val="22"/>
                <w:szCs w:val="22"/>
              </w:rPr>
              <w:t xml:space="preserve">Descripción </w:t>
            </w:r>
            <w:r w:rsidR="00A3566A" w:rsidRPr="008C2396">
              <w:rPr>
                <w:rFonts w:ascii="Arial" w:hAnsi="Arial" w:cs="Arial"/>
                <w:b w:val="0"/>
                <w:sz w:val="22"/>
                <w:szCs w:val="22"/>
              </w:rPr>
              <w:t xml:space="preserve">de la </w:t>
            </w:r>
            <w:r w:rsidRPr="008C2396">
              <w:rPr>
                <w:rFonts w:ascii="Arial" w:hAnsi="Arial" w:cs="Arial"/>
                <w:b w:val="0"/>
                <w:sz w:val="22"/>
                <w:szCs w:val="22"/>
              </w:rPr>
              <w:t>Solicitud</w:t>
            </w:r>
          </w:p>
        </w:tc>
      </w:tr>
      <w:tr w:rsidR="00554294" w:rsidRPr="008C2396" w14:paraId="326213C0" w14:textId="77777777" w:rsidTr="00D22FB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48" w:type="dxa"/>
          </w:tcPr>
          <w:p w14:paraId="34FEE9F4" w14:textId="77777777" w:rsidR="00554294" w:rsidRPr="008C2396" w:rsidRDefault="00554294" w:rsidP="00554294">
            <w:pPr>
              <w:rPr>
                <w:rFonts w:ascii="Arial" w:hAnsi="Arial" w:cs="Arial"/>
                <w:b w:val="0"/>
                <w:color w:val="A6A6A6"/>
                <w:sz w:val="22"/>
                <w:szCs w:val="22"/>
              </w:rPr>
            </w:pPr>
            <w:r w:rsidRPr="008C2396">
              <w:rPr>
                <w:rFonts w:ascii="Arial" w:hAnsi="Arial" w:cs="Arial"/>
                <w:b w:val="0"/>
                <w:sz w:val="22"/>
                <w:szCs w:val="22"/>
              </w:rPr>
              <w:t>Usuario Solicitante</w:t>
            </w:r>
          </w:p>
        </w:tc>
      </w:tr>
      <w:tr w:rsidR="00554294" w:rsidRPr="008C2396" w14:paraId="655322E3" w14:textId="77777777" w:rsidTr="00D22FB5">
        <w:trPr>
          <w:trHeight w:val="933"/>
        </w:trPr>
        <w:tc>
          <w:tcPr>
            <w:cnfStyle w:val="001000000000" w:firstRow="0" w:lastRow="0" w:firstColumn="1" w:lastColumn="0" w:oddVBand="0" w:evenVBand="0" w:oddHBand="0" w:evenHBand="0" w:firstRowFirstColumn="0" w:firstRowLastColumn="0" w:lastRowFirstColumn="0" w:lastRowLastColumn="0"/>
            <w:tcW w:w="10348" w:type="dxa"/>
          </w:tcPr>
          <w:p w14:paraId="779C8BFB" w14:textId="77777777" w:rsidR="00327635" w:rsidRDefault="00327635" w:rsidP="00554294">
            <w:pPr>
              <w:rPr>
                <w:rFonts w:ascii="Arial" w:hAnsi="Arial" w:cs="Arial"/>
                <w:color w:val="A6A6A6"/>
                <w:sz w:val="22"/>
                <w:szCs w:val="22"/>
              </w:rPr>
            </w:pPr>
          </w:p>
          <w:p w14:paraId="4BB31737" w14:textId="77777777" w:rsidR="00327635" w:rsidRDefault="00327635" w:rsidP="00554294">
            <w:pPr>
              <w:rPr>
                <w:rFonts w:ascii="Arial" w:hAnsi="Arial" w:cs="Arial"/>
                <w:color w:val="A6A6A6"/>
                <w:sz w:val="22"/>
                <w:szCs w:val="22"/>
              </w:rPr>
            </w:pPr>
            <w:r>
              <w:rPr>
                <w:rFonts w:ascii="Arial" w:hAnsi="Arial" w:cs="Arial"/>
                <w:color w:val="A6A6A6"/>
                <w:sz w:val="22"/>
                <w:szCs w:val="22"/>
              </w:rPr>
              <w:t>El despacho de abogados requiere automatizar las demandas de los clientes mediante una  pagina web utilizando un formulario al finalizar el formulario se realiza el pago para finalizar la transacción la pagina web se debe adaptar para utilizar en un celular los colores a utilizar son azul marino y blanco.</w:t>
            </w:r>
          </w:p>
          <w:p w14:paraId="308E7CB6" w14:textId="77777777" w:rsidR="000D458D" w:rsidRPr="008C2396" w:rsidRDefault="000D458D" w:rsidP="00554294">
            <w:pPr>
              <w:rPr>
                <w:rFonts w:ascii="Arial" w:hAnsi="Arial" w:cs="Arial"/>
                <w:color w:val="A6A6A6"/>
                <w:sz w:val="22"/>
                <w:szCs w:val="22"/>
              </w:rPr>
            </w:pPr>
          </w:p>
        </w:tc>
      </w:tr>
      <w:tr w:rsidR="00554294" w:rsidRPr="008C2396" w14:paraId="4118E478" w14:textId="77777777" w:rsidTr="00D22FB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348" w:type="dxa"/>
          </w:tcPr>
          <w:p w14:paraId="416E5753" w14:textId="77777777" w:rsidR="00554294" w:rsidRPr="008C2396" w:rsidRDefault="00554294" w:rsidP="00554294">
            <w:pPr>
              <w:rPr>
                <w:rFonts w:ascii="Arial" w:hAnsi="Arial" w:cs="Arial"/>
                <w:b w:val="0"/>
                <w:sz w:val="22"/>
                <w:szCs w:val="22"/>
              </w:rPr>
            </w:pPr>
            <w:r w:rsidRPr="008C2396">
              <w:rPr>
                <w:rFonts w:ascii="Arial" w:hAnsi="Arial" w:cs="Arial"/>
                <w:b w:val="0"/>
                <w:sz w:val="22"/>
                <w:szCs w:val="22"/>
              </w:rPr>
              <w:t>Líder Funcional</w:t>
            </w:r>
          </w:p>
        </w:tc>
      </w:tr>
      <w:tr w:rsidR="00554294" w:rsidRPr="008C2396" w14:paraId="0C794C86" w14:textId="77777777" w:rsidTr="00D22FB5">
        <w:trPr>
          <w:trHeight w:val="1189"/>
        </w:trPr>
        <w:tc>
          <w:tcPr>
            <w:cnfStyle w:val="001000000000" w:firstRow="0" w:lastRow="0" w:firstColumn="1" w:lastColumn="0" w:oddVBand="0" w:evenVBand="0" w:oddHBand="0" w:evenHBand="0" w:firstRowFirstColumn="0" w:firstRowLastColumn="0" w:lastRowFirstColumn="0" w:lastRowLastColumn="0"/>
            <w:tcW w:w="10348" w:type="dxa"/>
          </w:tcPr>
          <w:p w14:paraId="730196D9" w14:textId="77777777" w:rsidR="00327635" w:rsidRDefault="00327635" w:rsidP="00554294">
            <w:pPr>
              <w:rPr>
                <w:rFonts w:ascii="Arial" w:hAnsi="Arial" w:cs="Arial"/>
                <w:color w:val="A6A6A6"/>
                <w:sz w:val="22"/>
                <w:szCs w:val="22"/>
              </w:rPr>
            </w:pPr>
          </w:p>
          <w:p w14:paraId="1F04F912" w14:textId="77777777" w:rsidR="00327635" w:rsidRDefault="00327635" w:rsidP="00554294">
            <w:pPr>
              <w:rPr>
                <w:rFonts w:ascii="Arial" w:hAnsi="Arial" w:cs="Arial"/>
                <w:color w:val="A6A6A6"/>
                <w:sz w:val="22"/>
                <w:szCs w:val="22"/>
              </w:rPr>
            </w:pPr>
            <w:r>
              <w:rPr>
                <w:rFonts w:ascii="Arial" w:hAnsi="Arial" w:cs="Arial"/>
                <w:color w:val="A6A6A6"/>
                <w:sz w:val="22"/>
                <w:szCs w:val="22"/>
              </w:rPr>
              <w:t>Crear pagina web responsive con diseño de colores azul marino y bl</w:t>
            </w:r>
            <w:r w:rsidR="00B93C3A">
              <w:rPr>
                <w:rFonts w:ascii="Arial" w:hAnsi="Arial" w:cs="Arial"/>
                <w:color w:val="A6A6A6"/>
                <w:sz w:val="22"/>
                <w:szCs w:val="22"/>
              </w:rPr>
              <w:t xml:space="preserve">anco </w:t>
            </w:r>
            <w:r w:rsidR="008F7985">
              <w:rPr>
                <w:rFonts w:ascii="Arial" w:hAnsi="Arial" w:cs="Arial"/>
                <w:color w:val="A6A6A6"/>
                <w:sz w:val="22"/>
                <w:szCs w:val="22"/>
              </w:rPr>
              <w:t xml:space="preserve">(el cliente acepta propuestas: con  colores que inspiren confianza) </w:t>
            </w:r>
            <w:r w:rsidR="00B93C3A">
              <w:rPr>
                <w:rFonts w:ascii="Arial" w:hAnsi="Arial" w:cs="Arial"/>
                <w:color w:val="A6A6A6"/>
                <w:sz w:val="22"/>
                <w:szCs w:val="22"/>
              </w:rPr>
              <w:t xml:space="preserve">los clientes se deben registrar en la pagina web y crear una cuenta en la plataforma para ver el seguimiento de cada una de las actualizaciones del proceso legal, </w:t>
            </w:r>
            <w:r w:rsidR="008F7985">
              <w:rPr>
                <w:rFonts w:ascii="Arial" w:hAnsi="Arial" w:cs="Arial"/>
                <w:color w:val="A6A6A6"/>
                <w:sz w:val="22"/>
                <w:szCs w:val="22"/>
              </w:rPr>
              <w:t xml:space="preserve">se </w:t>
            </w:r>
            <w:r w:rsidR="00B93C3A">
              <w:rPr>
                <w:rFonts w:ascii="Arial" w:hAnsi="Arial" w:cs="Arial"/>
                <w:color w:val="A6A6A6"/>
                <w:sz w:val="22"/>
                <w:szCs w:val="22"/>
              </w:rPr>
              <w:t>realiza el llenado de un formulario y se realiza el pago para iniciar el proceso, además el administrador del sitio web debe recibir notificaciones de nuevas demandas y con los datos del formulario se creara automáticamente el documento Word para iniciar el proceso el administrador debe ver en un dashboard los pagos y la cantidad de ingresos recibido, el administrador actualiza  el proceso de la demanda y agrega comentario en cada paso del proceso</w:t>
            </w:r>
            <w:r w:rsidR="00042783">
              <w:rPr>
                <w:rFonts w:ascii="Arial" w:hAnsi="Arial" w:cs="Arial"/>
                <w:color w:val="A6A6A6"/>
                <w:sz w:val="22"/>
                <w:szCs w:val="22"/>
              </w:rPr>
              <w:t>. Al usuario se envían correo</w:t>
            </w:r>
            <w:r w:rsidR="008F7985">
              <w:rPr>
                <w:rFonts w:ascii="Arial" w:hAnsi="Arial" w:cs="Arial"/>
                <w:color w:val="A6A6A6"/>
                <w:sz w:val="22"/>
                <w:szCs w:val="22"/>
              </w:rPr>
              <w:t>s de notificación para saber avance de su proceso.</w:t>
            </w:r>
          </w:p>
          <w:p w14:paraId="1CD3F34B" w14:textId="77777777" w:rsidR="00B93C3A" w:rsidRDefault="00B93C3A" w:rsidP="00554294">
            <w:pPr>
              <w:rPr>
                <w:rFonts w:ascii="Arial" w:hAnsi="Arial" w:cs="Arial"/>
                <w:color w:val="A6A6A6"/>
                <w:sz w:val="22"/>
                <w:szCs w:val="22"/>
              </w:rPr>
            </w:pPr>
          </w:p>
          <w:p w14:paraId="0A29503A" w14:textId="77777777" w:rsidR="00B93C3A" w:rsidRDefault="00B93C3A" w:rsidP="00554294">
            <w:pPr>
              <w:rPr>
                <w:rFonts w:ascii="Arial" w:hAnsi="Arial" w:cs="Arial"/>
                <w:color w:val="A6A6A6"/>
                <w:sz w:val="22"/>
                <w:szCs w:val="22"/>
              </w:rPr>
            </w:pPr>
            <w:r>
              <w:rPr>
                <w:rFonts w:ascii="Arial" w:hAnsi="Arial" w:cs="Arial"/>
                <w:color w:val="A6A6A6"/>
                <w:sz w:val="22"/>
                <w:szCs w:val="22"/>
              </w:rPr>
              <w:t>(falta pagos adicionales)</w:t>
            </w:r>
          </w:p>
          <w:p w14:paraId="4A4D2460" w14:textId="222DE751" w:rsidR="00554294" w:rsidRPr="008C2396" w:rsidRDefault="00B93C3A" w:rsidP="00554294">
            <w:pPr>
              <w:rPr>
                <w:rFonts w:ascii="Arial" w:hAnsi="Arial" w:cs="Arial"/>
                <w:color w:val="A6A6A6"/>
                <w:sz w:val="22"/>
                <w:szCs w:val="22"/>
              </w:rPr>
            </w:pPr>
            <w:r>
              <w:rPr>
                <w:rFonts w:ascii="Arial" w:hAnsi="Arial" w:cs="Arial"/>
                <w:color w:val="A6A6A6"/>
                <w:sz w:val="22"/>
                <w:szCs w:val="22"/>
              </w:rPr>
              <w:t>(falta recibo de pago)</w:t>
            </w:r>
          </w:p>
        </w:tc>
      </w:tr>
    </w:tbl>
    <w:p w14:paraId="24795566" w14:textId="77777777" w:rsidR="00A461FC" w:rsidRPr="008C2396" w:rsidRDefault="00A461FC" w:rsidP="00A461FC">
      <w:pPr>
        <w:rPr>
          <w:rFonts w:ascii="Arial" w:hAnsi="Arial" w:cs="Arial"/>
          <w:b/>
          <w:sz w:val="28"/>
          <w:szCs w:val="28"/>
        </w:rPr>
      </w:pPr>
    </w:p>
    <w:p w14:paraId="5DCDDDAE"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3DBE3BD2"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609B870"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7DF56FA9"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4BC99177"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EDE71CD" w14:textId="3CEAADC1" w:rsidR="007650F9" w:rsidRPr="00114E0F" w:rsidRDefault="00817FC8" w:rsidP="007650F9">
      <w:pPr>
        <w:pStyle w:val="Footer"/>
        <w:tabs>
          <w:tab w:val="clear" w:pos="4252"/>
          <w:tab w:val="clear" w:pos="8504"/>
        </w:tabs>
        <w:spacing w:line="360" w:lineRule="auto"/>
        <w:jc w:val="both"/>
        <w:rPr>
          <w:rFonts w:ascii="Arial" w:hAnsi="Arial" w:cs="Arial"/>
          <w:bCs/>
          <w:sz w:val="22"/>
          <w:szCs w:val="22"/>
        </w:rPr>
      </w:pPr>
      <w:r w:rsidRPr="00114E0F">
        <w:rPr>
          <w:rFonts w:ascii="Arial" w:hAnsi="Arial" w:cs="Arial"/>
          <w:bCs/>
          <w:sz w:val="22"/>
          <w:szCs w:val="22"/>
        </w:rPr>
        <w:t>Lic. Jacobo Rodríguez</w:t>
      </w:r>
      <w:r>
        <w:rPr>
          <w:rFonts w:ascii="Arial" w:hAnsi="Arial" w:cs="Arial"/>
          <w:b/>
          <w:bCs/>
          <w:sz w:val="22"/>
          <w:szCs w:val="22"/>
        </w:rPr>
        <w:tab/>
      </w:r>
      <w:r w:rsidR="007650F9" w:rsidRPr="008C2396">
        <w:rPr>
          <w:rFonts w:ascii="Arial" w:hAnsi="Arial" w:cs="Arial"/>
          <w:b/>
          <w:bCs/>
          <w:sz w:val="22"/>
          <w:szCs w:val="22"/>
        </w:rPr>
        <w:tab/>
      </w:r>
      <w:r w:rsidR="00E45C7F" w:rsidRPr="008C2396">
        <w:rPr>
          <w:rFonts w:ascii="Arial" w:hAnsi="Arial" w:cs="Arial"/>
          <w:b/>
          <w:bCs/>
          <w:sz w:val="22"/>
          <w:szCs w:val="22"/>
        </w:rPr>
        <w:tab/>
      </w:r>
      <w:r w:rsidR="00E45C7F" w:rsidRPr="00114E0F">
        <w:rPr>
          <w:rFonts w:ascii="Arial" w:hAnsi="Arial" w:cs="Arial"/>
          <w:bCs/>
          <w:sz w:val="22"/>
          <w:szCs w:val="22"/>
        </w:rPr>
        <w:t xml:space="preserve">         </w:t>
      </w:r>
      <w:r w:rsidR="00D645BA">
        <w:rPr>
          <w:rFonts w:ascii="Arial" w:hAnsi="Arial" w:cs="Arial"/>
          <w:bCs/>
          <w:sz w:val="22"/>
          <w:szCs w:val="22"/>
        </w:rPr>
        <w:t xml:space="preserve">Ing. </w:t>
      </w:r>
      <w:r w:rsidR="00114E0F">
        <w:rPr>
          <w:rFonts w:ascii="Arial" w:hAnsi="Arial" w:cs="Arial"/>
          <w:bCs/>
          <w:sz w:val="22"/>
          <w:szCs w:val="22"/>
        </w:rPr>
        <w:t>Jairo Arael Salazar Marí</w:t>
      </w:r>
      <w:r w:rsidR="00042783" w:rsidRPr="00114E0F">
        <w:rPr>
          <w:rFonts w:ascii="Arial" w:hAnsi="Arial" w:cs="Arial"/>
          <w:bCs/>
          <w:sz w:val="22"/>
          <w:szCs w:val="22"/>
        </w:rPr>
        <w:t>n</w:t>
      </w:r>
    </w:p>
    <w:p w14:paraId="06C08AB6" w14:textId="2CEDA68B" w:rsidR="00CF1DBE" w:rsidRPr="00114E0F" w:rsidRDefault="00817FC8" w:rsidP="00D645BA">
      <w:pPr>
        <w:pStyle w:val="Footer"/>
        <w:tabs>
          <w:tab w:val="clear" w:pos="4252"/>
          <w:tab w:val="clear" w:pos="8504"/>
        </w:tabs>
        <w:spacing w:line="360" w:lineRule="auto"/>
        <w:jc w:val="both"/>
        <w:rPr>
          <w:rFonts w:ascii="Arial" w:hAnsi="Arial" w:cs="Arial"/>
          <w:bCs/>
          <w:sz w:val="22"/>
          <w:szCs w:val="22"/>
        </w:rPr>
      </w:pPr>
      <w:r w:rsidRPr="00114E0F">
        <w:rPr>
          <w:rFonts w:ascii="Arial" w:hAnsi="Arial" w:cs="Arial"/>
          <w:sz w:val="22"/>
          <w:szCs w:val="22"/>
        </w:rPr>
        <w:t>Rodríguez Asociados S.A. de C.V.</w:t>
      </w:r>
      <w:r w:rsidR="00114E0F" w:rsidRPr="00114E0F">
        <w:rPr>
          <w:rFonts w:ascii="Arial" w:hAnsi="Arial" w:cs="Arial"/>
          <w:bCs/>
          <w:sz w:val="22"/>
          <w:szCs w:val="22"/>
        </w:rPr>
        <w:tab/>
      </w:r>
      <w:r w:rsidR="00114E0F" w:rsidRPr="00114E0F">
        <w:rPr>
          <w:rFonts w:ascii="Arial" w:hAnsi="Arial" w:cs="Arial"/>
          <w:bCs/>
          <w:sz w:val="22"/>
          <w:szCs w:val="22"/>
        </w:rPr>
        <w:tab/>
      </w:r>
      <w:r w:rsidR="00115130" w:rsidRPr="00114E0F">
        <w:rPr>
          <w:rFonts w:ascii="Arial" w:hAnsi="Arial" w:cs="Arial"/>
          <w:bCs/>
          <w:sz w:val="22"/>
          <w:szCs w:val="22"/>
        </w:rPr>
        <w:t xml:space="preserve">         </w:t>
      </w:r>
      <w:r w:rsidR="00160407">
        <w:rPr>
          <w:rFonts w:ascii="Arial" w:hAnsi="Arial" w:cs="Arial"/>
          <w:bCs/>
          <w:sz w:val="22"/>
          <w:szCs w:val="22"/>
        </w:rPr>
        <w:t>Pc P</w:t>
      </w:r>
      <w:r w:rsidR="00D645BA">
        <w:rPr>
          <w:rFonts w:ascii="Arial" w:hAnsi="Arial" w:cs="Arial"/>
          <w:bCs/>
          <w:sz w:val="22"/>
          <w:szCs w:val="22"/>
        </w:rPr>
        <w:t>lus</w:t>
      </w:r>
      <w:r w:rsidR="00C16587" w:rsidRPr="00114E0F">
        <w:rPr>
          <w:rFonts w:ascii="Arial" w:hAnsi="Arial" w:cs="Arial"/>
          <w:bCs/>
          <w:sz w:val="22"/>
          <w:szCs w:val="22"/>
        </w:rPr>
        <w:t xml:space="preserve"> </w:t>
      </w:r>
      <w:r w:rsidR="0008714F" w:rsidRPr="00114E0F">
        <w:rPr>
          <w:rFonts w:ascii="Arial" w:hAnsi="Arial" w:cs="Arial"/>
          <w:bCs/>
          <w:sz w:val="22"/>
          <w:szCs w:val="22"/>
        </w:rPr>
        <w:t>Tecnología</w:t>
      </w:r>
      <w:r w:rsidR="00115130" w:rsidRPr="00114E0F">
        <w:rPr>
          <w:rFonts w:ascii="Arial" w:hAnsi="Arial" w:cs="Arial"/>
          <w:bCs/>
          <w:sz w:val="22"/>
          <w:szCs w:val="22"/>
        </w:rPr>
        <w:t>s</w:t>
      </w:r>
      <w:r w:rsidR="0008714F" w:rsidRPr="00114E0F">
        <w:rPr>
          <w:rFonts w:ascii="Arial" w:hAnsi="Arial" w:cs="Arial"/>
          <w:bCs/>
          <w:sz w:val="22"/>
          <w:szCs w:val="22"/>
        </w:rPr>
        <w:t xml:space="preserve"> de la Información</w:t>
      </w:r>
    </w:p>
    <w:p w14:paraId="2396154D"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4FBBF2C1" w14:textId="77777777" w:rsidR="00933F02" w:rsidRPr="008C2396" w:rsidRDefault="00C758C6" w:rsidP="0050044E">
      <w:pPr>
        <w:pStyle w:val="Heading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85CB066" w14:textId="77777777" w:rsidR="0008714F" w:rsidRPr="008C2396" w:rsidRDefault="0008714F" w:rsidP="0008714F">
      <w:pPr>
        <w:jc w:val="center"/>
        <w:rPr>
          <w:rFonts w:ascii="Arial" w:hAnsi="Arial" w:cs="Arial"/>
          <w:b/>
          <w:sz w:val="28"/>
          <w:szCs w:val="28"/>
        </w:rPr>
      </w:pPr>
    </w:p>
    <w:tbl>
      <w:tblPr>
        <w:tblStyle w:val="ColorfulList-Accent5"/>
        <w:tblW w:w="10519" w:type="dxa"/>
        <w:jc w:val="center"/>
        <w:tblInd w:w="108" w:type="dxa"/>
        <w:tblLook w:val="04A0" w:firstRow="1" w:lastRow="0" w:firstColumn="1" w:lastColumn="0" w:noHBand="0" w:noVBand="1"/>
      </w:tblPr>
      <w:tblGrid>
        <w:gridCol w:w="2836"/>
        <w:gridCol w:w="1755"/>
        <w:gridCol w:w="1402"/>
        <w:gridCol w:w="1662"/>
        <w:gridCol w:w="1717"/>
        <w:gridCol w:w="1147"/>
      </w:tblGrid>
      <w:tr w:rsidR="00752596" w:rsidRPr="008C2396" w14:paraId="1A9F9B56" w14:textId="77777777" w:rsidTr="00764983">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16E8348A" w14:textId="77777777" w:rsidR="00752596" w:rsidRPr="008C2396" w:rsidRDefault="00752596" w:rsidP="00C7124A">
            <w:pPr>
              <w:rPr>
                <w:rFonts w:ascii="Arial" w:hAnsi="Arial" w:cs="Arial"/>
                <w:b w:val="0"/>
                <w:sz w:val="22"/>
                <w:szCs w:val="22"/>
              </w:rPr>
            </w:pPr>
            <w:r w:rsidRPr="008C2396">
              <w:rPr>
                <w:rFonts w:ascii="Arial" w:hAnsi="Arial" w:cs="Arial"/>
                <w:b w:val="0"/>
                <w:sz w:val="22"/>
                <w:szCs w:val="22"/>
              </w:rPr>
              <w:t>Fecha Inicio</w:t>
            </w:r>
          </w:p>
        </w:tc>
        <w:tc>
          <w:tcPr>
            <w:tcW w:w="3157" w:type="dxa"/>
            <w:gridSpan w:val="2"/>
          </w:tcPr>
          <w:p w14:paraId="653452CB" w14:textId="3F1AB75E"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05/10</w:t>
            </w:r>
            <w:r w:rsidR="00752596" w:rsidRPr="008C2396">
              <w:rPr>
                <w:rFonts w:ascii="Arial" w:hAnsi="Arial" w:cs="Arial"/>
                <w:b w:val="0"/>
                <w:color w:val="D9D9D9"/>
                <w:sz w:val="22"/>
                <w:szCs w:val="22"/>
              </w:rPr>
              <w:t>/</w:t>
            </w:r>
            <w:r>
              <w:rPr>
                <w:rFonts w:ascii="Arial" w:hAnsi="Arial" w:cs="Arial"/>
                <w:b w:val="0"/>
                <w:color w:val="D9D9D9"/>
                <w:sz w:val="22"/>
                <w:szCs w:val="22"/>
              </w:rPr>
              <w:t>2022</w:t>
            </w:r>
          </w:p>
        </w:tc>
        <w:tc>
          <w:tcPr>
            <w:tcW w:w="1662" w:type="dxa"/>
          </w:tcPr>
          <w:p w14:paraId="23592C96" w14:textId="77777777" w:rsidR="00752596" w:rsidRPr="008C2396" w:rsidRDefault="00752596" w:rsidP="00C7124A">
            <w:pP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8C2396">
              <w:rPr>
                <w:rFonts w:ascii="Arial" w:hAnsi="Arial" w:cs="Arial"/>
                <w:b w:val="0"/>
                <w:sz w:val="22"/>
                <w:szCs w:val="22"/>
              </w:rPr>
              <w:t>Fecha Final</w:t>
            </w:r>
          </w:p>
        </w:tc>
        <w:tc>
          <w:tcPr>
            <w:tcW w:w="2864" w:type="dxa"/>
            <w:gridSpan w:val="2"/>
          </w:tcPr>
          <w:p w14:paraId="2F102D1E" w14:textId="266D807F"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28/12</w:t>
            </w:r>
            <w:r w:rsidR="00752596" w:rsidRPr="008C2396">
              <w:rPr>
                <w:rFonts w:ascii="Arial" w:hAnsi="Arial" w:cs="Arial"/>
                <w:b w:val="0"/>
                <w:color w:val="D9D9D9"/>
                <w:sz w:val="22"/>
                <w:szCs w:val="22"/>
              </w:rPr>
              <w:t>/</w:t>
            </w:r>
            <w:r>
              <w:rPr>
                <w:rFonts w:ascii="Arial" w:hAnsi="Arial" w:cs="Arial"/>
                <w:b w:val="0"/>
                <w:color w:val="D9D9D9"/>
                <w:sz w:val="22"/>
                <w:szCs w:val="22"/>
              </w:rPr>
              <w:t>2022</w:t>
            </w:r>
          </w:p>
        </w:tc>
      </w:tr>
      <w:tr w:rsidR="00C5127D" w:rsidRPr="008C2396" w14:paraId="2434F5F6" w14:textId="77777777" w:rsidTr="00764983">
        <w:trPr>
          <w:cnfStyle w:val="000000100000" w:firstRow="0" w:lastRow="0" w:firstColumn="0" w:lastColumn="0" w:oddVBand="0" w:evenVBand="0" w:oddHBand="1" w:evenHBand="0" w:firstRowFirstColumn="0" w:firstRowLastColumn="0" w:lastRowFirstColumn="0" w:lastRowLastColumn="0"/>
          <w:trHeight w:val="230"/>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7816F7FF" w14:textId="77777777" w:rsidR="00C5127D" w:rsidRPr="008C2396" w:rsidRDefault="00C5127D" w:rsidP="0031230D">
            <w:pPr>
              <w:jc w:val="center"/>
              <w:rPr>
                <w:rFonts w:ascii="Arial" w:hAnsi="Arial" w:cs="Arial"/>
                <w:b w:val="0"/>
                <w:color w:val="A6A6A6"/>
                <w:sz w:val="22"/>
                <w:szCs w:val="22"/>
              </w:rPr>
            </w:pPr>
            <w:r w:rsidRPr="008C2396">
              <w:rPr>
                <w:rFonts w:ascii="Arial" w:hAnsi="Arial" w:cs="Arial"/>
                <w:b w:val="0"/>
                <w:sz w:val="22"/>
                <w:szCs w:val="22"/>
              </w:rPr>
              <w:t>Modelamiento de Negocio</w:t>
            </w:r>
          </w:p>
        </w:tc>
      </w:tr>
      <w:tr w:rsidR="00C5127D" w:rsidRPr="008C2396" w14:paraId="5655CBA4"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624CFBBB" w14:textId="77777777" w:rsidR="00E442EC" w:rsidRPr="008C2396" w:rsidRDefault="00E442EC" w:rsidP="0031230D">
            <w:pPr>
              <w:rPr>
                <w:rFonts w:ascii="Arial" w:hAnsi="Arial" w:cs="Arial"/>
                <w:b w:val="0"/>
                <w:color w:val="A6A6A6"/>
                <w:sz w:val="22"/>
                <w:szCs w:val="22"/>
              </w:rPr>
            </w:pPr>
          </w:p>
          <w:p w14:paraId="66493C74" w14:textId="77777777" w:rsidR="00E442EC" w:rsidRDefault="00E470AE" w:rsidP="00235D56">
            <w:pPr>
              <w:jc w:val="center"/>
              <w:rPr>
                <w:rFonts w:ascii="Arial" w:hAnsi="Arial" w:cs="Arial"/>
                <w:b w:val="0"/>
                <w:color w:val="A6A6A6"/>
                <w:sz w:val="22"/>
                <w:szCs w:val="22"/>
              </w:rPr>
            </w:pPr>
            <w:r>
              <w:rPr>
                <w:rFonts w:ascii="Arial" w:hAnsi="Arial" w:cs="Arial"/>
                <w:noProof/>
                <w:color w:val="A6A6A6"/>
                <w:sz w:val="22"/>
                <w:szCs w:val="22"/>
                <w:lang w:val="en-US" w:eastAsia="en-US"/>
              </w:rPr>
              <w:drawing>
                <wp:inline distT="0" distB="0" distL="0" distR="0" wp14:anchorId="7B7912B0" wp14:editId="063D406E">
                  <wp:extent cx="6263986" cy="2735969"/>
                  <wp:effectExtent l="0" t="0" r="1016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761" cy="2736744"/>
                          </a:xfrm>
                          <a:prstGeom prst="rect">
                            <a:avLst/>
                          </a:prstGeom>
                          <a:noFill/>
                          <a:ln>
                            <a:noFill/>
                          </a:ln>
                        </pic:spPr>
                      </pic:pic>
                    </a:graphicData>
                  </a:graphic>
                </wp:inline>
              </w:drawing>
            </w:r>
          </w:p>
          <w:p w14:paraId="22A11B8A" w14:textId="77777777" w:rsidR="00E470AE" w:rsidRDefault="00E470AE" w:rsidP="00235D56">
            <w:pPr>
              <w:jc w:val="center"/>
              <w:rPr>
                <w:rFonts w:ascii="Arial" w:hAnsi="Arial" w:cs="Arial"/>
                <w:b w:val="0"/>
                <w:color w:val="A6A6A6"/>
                <w:sz w:val="22"/>
                <w:szCs w:val="22"/>
              </w:rPr>
            </w:pPr>
          </w:p>
          <w:p w14:paraId="19AA381B" w14:textId="77777777" w:rsidR="00E470AE" w:rsidRDefault="00E470AE" w:rsidP="00235D56">
            <w:pPr>
              <w:jc w:val="center"/>
              <w:rPr>
                <w:rFonts w:ascii="Arial" w:hAnsi="Arial" w:cs="Arial"/>
                <w:b w:val="0"/>
                <w:color w:val="A6A6A6"/>
                <w:sz w:val="22"/>
                <w:szCs w:val="22"/>
              </w:rPr>
            </w:pPr>
          </w:p>
          <w:p w14:paraId="05708559" w14:textId="77777777" w:rsidR="00E470AE" w:rsidRDefault="00E470AE" w:rsidP="00235D56">
            <w:pPr>
              <w:jc w:val="center"/>
              <w:rPr>
                <w:rFonts w:ascii="Arial" w:hAnsi="Arial" w:cs="Arial"/>
                <w:b w:val="0"/>
                <w:color w:val="A6A6A6"/>
                <w:sz w:val="22"/>
                <w:szCs w:val="22"/>
              </w:rPr>
            </w:pPr>
          </w:p>
          <w:p w14:paraId="48B86021" w14:textId="77777777" w:rsidR="00C333BE" w:rsidRDefault="00C333BE" w:rsidP="00235D56">
            <w:pPr>
              <w:jc w:val="center"/>
              <w:rPr>
                <w:rFonts w:ascii="Arial" w:hAnsi="Arial" w:cs="Arial"/>
                <w:b w:val="0"/>
                <w:color w:val="A6A6A6"/>
                <w:sz w:val="22"/>
                <w:szCs w:val="22"/>
              </w:rPr>
            </w:pPr>
          </w:p>
          <w:p w14:paraId="644C9FB0" w14:textId="77777777" w:rsidR="00C333BE" w:rsidRDefault="00C333BE" w:rsidP="00235D56">
            <w:pPr>
              <w:jc w:val="center"/>
              <w:rPr>
                <w:rFonts w:ascii="Arial" w:hAnsi="Arial" w:cs="Arial"/>
                <w:b w:val="0"/>
                <w:color w:val="A6A6A6"/>
                <w:sz w:val="22"/>
                <w:szCs w:val="22"/>
              </w:rPr>
            </w:pPr>
          </w:p>
          <w:p w14:paraId="6A970AA3" w14:textId="77777777" w:rsidR="00C333BE" w:rsidRDefault="00C333BE" w:rsidP="00235D56">
            <w:pPr>
              <w:jc w:val="center"/>
              <w:rPr>
                <w:rFonts w:ascii="Arial" w:hAnsi="Arial" w:cs="Arial"/>
                <w:b w:val="0"/>
                <w:color w:val="A6A6A6"/>
                <w:sz w:val="22"/>
                <w:szCs w:val="22"/>
              </w:rPr>
            </w:pPr>
          </w:p>
          <w:p w14:paraId="3E6225ED" w14:textId="62BBA735" w:rsidR="00C333BE" w:rsidRPr="008C2396" w:rsidRDefault="00C333BE" w:rsidP="00235D56">
            <w:pPr>
              <w:jc w:val="center"/>
              <w:rPr>
                <w:rFonts w:ascii="Arial" w:hAnsi="Arial" w:cs="Arial"/>
                <w:b w:val="0"/>
                <w:color w:val="A6A6A6"/>
                <w:sz w:val="22"/>
                <w:szCs w:val="22"/>
              </w:rPr>
            </w:pPr>
          </w:p>
        </w:tc>
      </w:tr>
      <w:tr w:rsidR="00C5127D" w:rsidRPr="008C2396" w14:paraId="19F10420" w14:textId="77777777" w:rsidTr="00764983">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519" w:type="dxa"/>
            <w:gridSpan w:val="6"/>
          </w:tcPr>
          <w:p w14:paraId="3472248D" w14:textId="77777777" w:rsidR="00C5127D" w:rsidRPr="008C2396" w:rsidRDefault="00C5127D" w:rsidP="0031230D">
            <w:pPr>
              <w:jc w:val="center"/>
              <w:rPr>
                <w:rFonts w:ascii="Arial" w:hAnsi="Arial" w:cs="Arial"/>
                <w:b w:val="0"/>
                <w:sz w:val="22"/>
                <w:szCs w:val="22"/>
              </w:rPr>
            </w:pPr>
            <w:r w:rsidRPr="008C2396">
              <w:rPr>
                <w:rFonts w:ascii="Arial" w:hAnsi="Arial" w:cs="Arial"/>
                <w:b w:val="0"/>
                <w:sz w:val="22"/>
                <w:szCs w:val="22"/>
              </w:rPr>
              <w:lastRenderedPageBreak/>
              <w:t>Términos de Referencia</w:t>
            </w:r>
          </w:p>
        </w:tc>
      </w:tr>
      <w:tr w:rsidR="008355CE" w:rsidRPr="008C2396" w14:paraId="6D7636E2"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4E37FD5E" w14:textId="77777777" w:rsidR="008355CE" w:rsidRPr="008C2396" w:rsidRDefault="00D6320C" w:rsidP="000C0F24">
            <w:pPr>
              <w:rPr>
                <w:rFonts w:ascii="Arial" w:hAnsi="Arial" w:cs="Arial"/>
                <w:b w:val="0"/>
                <w:sz w:val="22"/>
                <w:szCs w:val="22"/>
              </w:rPr>
            </w:pPr>
            <w:r w:rsidRPr="008C2396">
              <w:rPr>
                <w:rFonts w:ascii="Arial" w:hAnsi="Arial" w:cs="Arial"/>
                <w:b w:val="0"/>
                <w:sz w:val="22"/>
                <w:szCs w:val="22"/>
              </w:rPr>
              <w:t>Alcance</w:t>
            </w:r>
            <w:r w:rsidR="00C155CE" w:rsidRPr="008C2396">
              <w:rPr>
                <w:rFonts w:ascii="Arial" w:hAnsi="Arial" w:cs="Arial"/>
                <w:b w:val="0"/>
                <w:sz w:val="22"/>
                <w:szCs w:val="22"/>
              </w:rPr>
              <w:t xml:space="preserve"> de la solución </w:t>
            </w:r>
          </w:p>
        </w:tc>
        <w:tc>
          <w:tcPr>
            <w:tcW w:w="7683" w:type="dxa"/>
            <w:gridSpan w:val="5"/>
          </w:tcPr>
          <w:p w14:paraId="76DD62EC" w14:textId="77777777"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p w14:paraId="69C211A6" w14:textId="77777777"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n-US"/>
              </w:rPr>
            </w:pPr>
            <w:r>
              <w:rPr>
                <w:rFonts w:ascii="Arial" w:hAnsi="Arial" w:cs="Arial"/>
                <w:color w:val="A6A6A6"/>
                <w:sz w:val="22"/>
                <w:szCs w:val="22"/>
              </w:rPr>
              <w:t>La solución incluye</w:t>
            </w:r>
            <w:r>
              <w:rPr>
                <w:rFonts w:ascii="Arial" w:hAnsi="Arial" w:cs="Arial"/>
                <w:color w:val="A6A6A6"/>
                <w:sz w:val="22"/>
                <w:szCs w:val="22"/>
                <w:lang w:val="en-US"/>
              </w:rPr>
              <w:t>:</w:t>
            </w:r>
          </w:p>
          <w:p w14:paraId="2628E2F5" w14:textId="5E5B0A75"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1.-Registro y alta de clientes.</w:t>
            </w:r>
          </w:p>
          <w:p w14:paraId="14FCAAB9" w14:textId="393359A7"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2.-Formulario con datos de proceso legal</w:t>
            </w:r>
          </w:p>
          <w:p w14:paraId="6F835D73" w14:textId="4C3D5B08"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3.-Cobro en línea de procesos legales</w:t>
            </w:r>
          </w:p>
          <w:p w14:paraId="05AF5070" w14:textId="2FDF4BD4"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4.-Generacion de Word automático con datos de formulario</w:t>
            </w:r>
          </w:p>
          <w:p w14:paraId="5873BB78" w14:textId="0B60879C"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5.-Notificación de actualización de proceso legal</w:t>
            </w:r>
          </w:p>
          <w:p w14:paraId="30993EF0" w14:textId="7378D453"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6.-Administracion mediante dashboard.</w:t>
            </w:r>
          </w:p>
          <w:p w14:paraId="7D765794" w14:textId="1DA6F0B3" w:rsid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7.-N</w:t>
            </w:r>
            <w:r w:rsidR="00E470AE">
              <w:rPr>
                <w:rFonts w:ascii="Arial" w:hAnsi="Arial" w:cs="Arial"/>
                <w:color w:val="A6A6A6"/>
                <w:sz w:val="22"/>
                <w:szCs w:val="22"/>
              </w:rPr>
              <w:t>otificacion de clientes nuevos demanda nueva</w:t>
            </w:r>
          </w:p>
          <w:p w14:paraId="79062140" w14:textId="6EE9F5CA" w:rsid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8.-C</w:t>
            </w:r>
            <w:r w:rsidR="00E470AE">
              <w:rPr>
                <w:rFonts w:ascii="Arial" w:hAnsi="Arial" w:cs="Arial"/>
                <w:color w:val="A6A6A6"/>
                <w:sz w:val="22"/>
                <w:szCs w:val="22"/>
              </w:rPr>
              <w:t>antidad de ingresos recibidos</w:t>
            </w:r>
          </w:p>
          <w:p w14:paraId="78099689" w14:textId="7F304B4E" w:rsid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9.-D</w:t>
            </w:r>
            <w:r w:rsidR="00E470AE">
              <w:rPr>
                <w:rFonts w:ascii="Arial" w:hAnsi="Arial" w:cs="Arial"/>
                <w:color w:val="A6A6A6"/>
                <w:sz w:val="22"/>
                <w:szCs w:val="22"/>
              </w:rPr>
              <w:t>iseno de colores en azul y blanco</w:t>
            </w:r>
          </w:p>
          <w:p w14:paraId="2EABE7D3" w14:textId="1885DBCF" w:rsidR="00E470AE" w:rsidRP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ES_tradnl"/>
              </w:rPr>
            </w:pPr>
            <w:r>
              <w:rPr>
                <w:rFonts w:ascii="Arial" w:hAnsi="Arial" w:cs="Arial"/>
                <w:color w:val="A6A6A6"/>
                <w:sz w:val="22"/>
                <w:szCs w:val="22"/>
              </w:rPr>
              <w:t>10.-D</w:t>
            </w:r>
            <w:r w:rsidR="00E470AE">
              <w:rPr>
                <w:rFonts w:ascii="Arial" w:hAnsi="Arial" w:cs="Arial"/>
                <w:color w:val="A6A6A6"/>
                <w:sz w:val="22"/>
                <w:szCs w:val="22"/>
              </w:rPr>
              <w:t>iseno responsive para pc y celular.</w:t>
            </w:r>
          </w:p>
          <w:p w14:paraId="4685E91F" w14:textId="5B641B84"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w:t>
            </w:r>
          </w:p>
          <w:p w14:paraId="29333FAA" w14:textId="40949213" w:rsidR="00345FDF"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La solución no incluye:</w:t>
            </w:r>
          </w:p>
          <w:p w14:paraId="1EB4C6C9" w14:textId="6C5ED707" w:rsidR="00345FDF"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1.-B</w:t>
            </w:r>
            <w:r w:rsidR="00345FDF">
              <w:rPr>
                <w:rFonts w:ascii="Arial" w:hAnsi="Arial" w:cs="Arial"/>
                <w:color w:val="A6A6A6"/>
                <w:sz w:val="22"/>
                <w:szCs w:val="22"/>
              </w:rPr>
              <w:t>oton de buscar</w:t>
            </w:r>
          </w:p>
          <w:p w14:paraId="21B27168" w14:textId="08E48012" w:rsidR="00345FDF"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2.-B</w:t>
            </w:r>
            <w:r w:rsidR="00345FDF">
              <w:rPr>
                <w:rFonts w:ascii="Arial" w:hAnsi="Arial" w:cs="Arial"/>
                <w:color w:val="A6A6A6"/>
                <w:sz w:val="22"/>
                <w:szCs w:val="22"/>
              </w:rPr>
              <w:t>oton de imprimir demanda</w:t>
            </w:r>
          </w:p>
          <w:p w14:paraId="12BBD989" w14:textId="1149C30D" w:rsidR="00553127" w:rsidRDefault="0055312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3.-Facturación en línea de pago</w:t>
            </w:r>
          </w:p>
          <w:p w14:paraId="28C39343" w14:textId="4111F23A" w:rsidR="00345FDF"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p w14:paraId="25BAF7C1" w14:textId="3F7FF80A" w:rsidR="008355CE" w:rsidRDefault="004D70D7" w:rsidP="004D70D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 xml:space="preserve">El alcance de la aplicación es registro de clientes y generar automáticamente demanda en Word con datos de usuario y dar seguimiento </w:t>
            </w:r>
            <w:r w:rsidR="00C333BE">
              <w:rPr>
                <w:rFonts w:ascii="Arial" w:hAnsi="Arial" w:cs="Arial"/>
                <w:color w:val="A6A6A6"/>
                <w:sz w:val="22"/>
                <w:szCs w:val="22"/>
              </w:rPr>
              <w:t xml:space="preserve">de parte del cliente </w:t>
            </w:r>
            <w:r>
              <w:rPr>
                <w:rFonts w:ascii="Arial" w:hAnsi="Arial" w:cs="Arial"/>
                <w:color w:val="A6A6A6"/>
                <w:sz w:val="22"/>
                <w:szCs w:val="22"/>
              </w:rPr>
              <w:t>a demanda mediante actualizaciones en la App.</w:t>
            </w:r>
          </w:p>
          <w:p w14:paraId="7451494E" w14:textId="34A66DAD" w:rsidR="00115744" w:rsidRPr="008C2396" w:rsidRDefault="00115744" w:rsidP="004D70D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6962B9" w:rsidRPr="008C2396" w14:paraId="15B504C9" w14:textId="77777777" w:rsidTr="00764983">
        <w:trPr>
          <w:cnfStyle w:val="000000100000" w:firstRow="0" w:lastRow="0" w:firstColumn="0" w:lastColumn="0" w:oddVBand="0" w:evenVBand="0" w:oddHBand="1" w:evenHBand="0" w:firstRowFirstColumn="0" w:firstRowLastColumn="0" w:lastRowFirstColumn="0" w:lastRowLastColumn="0"/>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6B247E8D" w14:textId="71F53E5D" w:rsidR="006962B9" w:rsidRPr="008C2396" w:rsidRDefault="00947941" w:rsidP="0031230D">
            <w:pPr>
              <w:rPr>
                <w:rFonts w:ascii="Arial" w:hAnsi="Arial" w:cs="Arial"/>
                <w:b w:val="0"/>
                <w:sz w:val="22"/>
                <w:szCs w:val="22"/>
                <w:lang w:val="es-CO"/>
              </w:rPr>
            </w:pPr>
            <w:r w:rsidRPr="008C2396">
              <w:rPr>
                <w:rFonts w:ascii="Arial" w:hAnsi="Arial" w:cs="Arial"/>
                <w:b w:val="0"/>
                <w:sz w:val="22"/>
                <w:szCs w:val="22"/>
                <w:lang w:val="es-CO"/>
              </w:rPr>
              <w:t>Requerimientos Funcionales y c</w:t>
            </w:r>
            <w:r w:rsidR="006012E8" w:rsidRPr="008C2396">
              <w:rPr>
                <w:rFonts w:ascii="Arial" w:hAnsi="Arial" w:cs="Arial"/>
                <w:b w:val="0"/>
                <w:sz w:val="22"/>
                <w:szCs w:val="22"/>
                <w:lang w:val="es-CO"/>
              </w:rPr>
              <w:t xml:space="preserve">riterios de </w:t>
            </w:r>
            <w:r w:rsidR="00F15D7D" w:rsidRPr="008C2396">
              <w:rPr>
                <w:rFonts w:ascii="Arial" w:hAnsi="Arial" w:cs="Arial"/>
                <w:b w:val="0"/>
                <w:sz w:val="22"/>
                <w:szCs w:val="22"/>
                <w:lang w:val="es-CO"/>
              </w:rPr>
              <w:t>a</w:t>
            </w:r>
            <w:r w:rsidR="00F229BC" w:rsidRPr="008C2396">
              <w:rPr>
                <w:rFonts w:ascii="Arial" w:hAnsi="Arial" w:cs="Arial"/>
                <w:b w:val="0"/>
                <w:sz w:val="22"/>
                <w:szCs w:val="22"/>
                <w:lang w:val="es-CO"/>
              </w:rPr>
              <w:t>ceptación y</w:t>
            </w:r>
            <w:r w:rsidR="003E467C" w:rsidRPr="008C2396">
              <w:rPr>
                <w:rFonts w:ascii="Arial" w:hAnsi="Arial" w:cs="Arial"/>
                <w:b w:val="0"/>
                <w:sz w:val="22"/>
                <w:szCs w:val="22"/>
                <w:lang w:val="es-CO"/>
              </w:rPr>
              <w:t xml:space="preserve"> </w:t>
            </w:r>
          </w:p>
        </w:tc>
        <w:tc>
          <w:tcPr>
            <w:tcW w:w="7683" w:type="dxa"/>
            <w:gridSpan w:val="5"/>
          </w:tcPr>
          <w:p w14:paraId="0A91ADCC" w14:textId="38AE1116" w:rsidR="00553127" w:rsidRPr="00A83EAA"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6A6A6"/>
                <w:sz w:val="22"/>
                <w:szCs w:val="22"/>
              </w:rPr>
            </w:pPr>
            <w:r w:rsidRPr="00A83EAA">
              <w:rPr>
                <w:rFonts w:ascii="Arial" w:hAnsi="Arial" w:cs="Arial"/>
                <w:b/>
                <w:color w:val="A6A6A6"/>
                <w:sz w:val="22"/>
                <w:szCs w:val="22"/>
              </w:rPr>
              <w:t xml:space="preserve">Requerimientos </w:t>
            </w:r>
          </w:p>
          <w:p w14:paraId="11C52FAC" w14:textId="1B6559CD" w:rsidR="00553127" w:rsidRPr="00A83EAA"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A83EAA">
              <w:rPr>
                <w:rFonts w:ascii="Arial" w:hAnsi="Arial" w:cs="Arial"/>
                <w:color w:val="A6A6A6"/>
                <w:sz w:val="22"/>
                <w:szCs w:val="22"/>
              </w:rPr>
              <w:t xml:space="preserve">Alta disponibilidad </w:t>
            </w:r>
            <w:r w:rsidR="00A83EAA">
              <w:rPr>
                <w:rFonts w:ascii="Arial" w:hAnsi="Arial" w:cs="Arial"/>
                <w:color w:val="A6A6A6"/>
                <w:sz w:val="22"/>
                <w:szCs w:val="22"/>
              </w:rPr>
              <w:t>de AppWeb.</w:t>
            </w:r>
          </w:p>
          <w:p w14:paraId="6E57048A" w14:textId="2FC99A34"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Notificaciones</w:t>
            </w:r>
            <w:r w:rsidR="00322968">
              <w:rPr>
                <w:rFonts w:ascii="Arial" w:hAnsi="Arial" w:cs="Arial"/>
                <w:color w:val="A6A6A6"/>
                <w:sz w:val="22"/>
                <w:szCs w:val="22"/>
              </w:rPr>
              <w:t>.</w:t>
            </w:r>
          </w:p>
          <w:p w14:paraId="4E81FC41" w14:textId="7C8C2DBA"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Base de datos</w:t>
            </w:r>
            <w:r w:rsidR="00322968">
              <w:rPr>
                <w:rFonts w:ascii="Arial" w:hAnsi="Arial" w:cs="Arial"/>
                <w:color w:val="A6A6A6"/>
                <w:sz w:val="22"/>
                <w:szCs w:val="22"/>
              </w:rPr>
              <w:t>.</w:t>
            </w:r>
          </w:p>
          <w:p w14:paraId="642D8F76" w14:textId="159F5A13" w:rsidR="00322968" w:rsidRDefault="00322968"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Diseño intuitivo.</w:t>
            </w:r>
          </w:p>
          <w:p w14:paraId="6CA79726" w14:textId="77777777"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p w14:paraId="28C34390" w14:textId="77777777" w:rsidR="00553127" w:rsidRP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6A6A6"/>
                <w:sz w:val="22"/>
                <w:szCs w:val="22"/>
              </w:rPr>
            </w:pPr>
            <w:r w:rsidRPr="00553127">
              <w:rPr>
                <w:rFonts w:ascii="Arial" w:hAnsi="Arial" w:cs="Arial"/>
                <w:b/>
                <w:color w:val="A6A6A6"/>
                <w:sz w:val="22"/>
                <w:szCs w:val="22"/>
              </w:rPr>
              <w:t>Expectativas usuario final:</w:t>
            </w:r>
          </w:p>
          <w:p w14:paraId="395EBE76" w14:textId="5F261CE7"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Facilidad de uso en interfaz</w:t>
            </w:r>
          </w:p>
          <w:p w14:paraId="40D16D07" w14:textId="320016DF"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Rapidez de aplicación</w:t>
            </w:r>
          </w:p>
          <w:p w14:paraId="731303CF" w14:textId="542FAFBF"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Fácil seguimiento de demanda en app</w:t>
            </w:r>
          </w:p>
          <w:p w14:paraId="70FB1965" w14:textId="4A3C9F66"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Seguimiento de ingresos diarios.</w:t>
            </w:r>
          </w:p>
          <w:p w14:paraId="7217CA33" w14:textId="1D4F4B91" w:rsidR="006962B9" w:rsidRPr="008C2396" w:rsidRDefault="006962B9"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r>
      <w:tr w:rsidR="00D51922" w:rsidRPr="008C2396" w14:paraId="189FB9E0" w14:textId="77777777" w:rsidTr="00764983">
        <w:trPr>
          <w:trHeight w:val="1578"/>
          <w:jc w:val="center"/>
        </w:trPr>
        <w:tc>
          <w:tcPr>
            <w:cnfStyle w:val="001000000000" w:firstRow="0" w:lastRow="0" w:firstColumn="1" w:lastColumn="0" w:oddVBand="0" w:evenVBand="0" w:oddHBand="0" w:evenHBand="0" w:firstRowFirstColumn="0" w:firstRowLastColumn="0" w:lastRowFirstColumn="0" w:lastRowLastColumn="0"/>
            <w:tcW w:w="2836" w:type="dxa"/>
          </w:tcPr>
          <w:p w14:paraId="5C85490B" w14:textId="42E58226" w:rsidR="00D51922" w:rsidRPr="008C2396" w:rsidRDefault="00E226C6" w:rsidP="0031230D">
            <w:pPr>
              <w:rPr>
                <w:rFonts w:ascii="Arial" w:hAnsi="Arial" w:cs="Arial"/>
                <w:b w:val="0"/>
                <w:sz w:val="22"/>
                <w:szCs w:val="22"/>
                <w:lang w:val="es-CO"/>
              </w:rPr>
            </w:pPr>
            <w:r w:rsidRPr="008C2396">
              <w:rPr>
                <w:rFonts w:ascii="Arial" w:hAnsi="Arial" w:cs="Arial"/>
                <w:b w:val="0"/>
                <w:sz w:val="22"/>
                <w:szCs w:val="22"/>
                <w:lang w:val="es-CO"/>
              </w:rPr>
              <w:t xml:space="preserve">Requerimientos </w:t>
            </w:r>
            <w:r w:rsidR="0036354D" w:rsidRPr="008C2396">
              <w:rPr>
                <w:rFonts w:ascii="Arial" w:hAnsi="Arial" w:cs="Arial"/>
                <w:b w:val="0"/>
                <w:sz w:val="22"/>
                <w:szCs w:val="22"/>
                <w:lang w:val="es-CO"/>
              </w:rPr>
              <w:t>no</w:t>
            </w:r>
            <w:r w:rsidR="00ED5FA3" w:rsidRPr="008C2396">
              <w:rPr>
                <w:rFonts w:ascii="Arial" w:hAnsi="Arial" w:cs="Arial"/>
                <w:b w:val="0"/>
                <w:sz w:val="22"/>
                <w:szCs w:val="22"/>
                <w:lang w:val="es-CO"/>
              </w:rPr>
              <w:t xml:space="preserve"> </w:t>
            </w:r>
            <w:r w:rsidRPr="008C2396">
              <w:rPr>
                <w:rFonts w:ascii="Arial" w:hAnsi="Arial" w:cs="Arial"/>
                <w:b w:val="0"/>
                <w:sz w:val="22"/>
                <w:szCs w:val="22"/>
                <w:lang w:val="es-CO"/>
              </w:rPr>
              <w:t>Funcionales</w:t>
            </w:r>
            <w:r w:rsidR="000B196E" w:rsidRPr="008C2396">
              <w:rPr>
                <w:rFonts w:ascii="Arial" w:hAnsi="Arial" w:cs="Arial"/>
                <w:b w:val="0"/>
                <w:sz w:val="22"/>
                <w:szCs w:val="22"/>
                <w:lang w:val="es-CO"/>
              </w:rPr>
              <w:t xml:space="preserve"> y de calidad</w:t>
            </w:r>
            <w:r w:rsidRPr="008C2396">
              <w:rPr>
                <w:rFonts w:ascii="Arial" w:hAnsi="Arial" w:cs="Arial"/>
                <w:b w:val="0"/>
                <w:sz w:val="22"/>
                <w:szCs w:val="22"/>
                <w:lang w:val="es-CO"/>
              </w:rPr>
              <w:t xml:space="preserve"> </w:t>
            </w:r>
          </w:p>
        </w:tc>
        <w:tc>
          <w:tcPr>
            <w:tcW w:w="7683" w:type="dxa"/>
            <w:gridSpan w:val="5"/>
          </w:tcPr>
          <w:p w14:paraId="135353D6" w14:textId="7EC3F056"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Funcionalidad: la app incluye las funciones necesarias para su funcionamiento.</w:t>
            </w:r>
          </w:p>
          <w:p w14:paraId="3DE80AE7" w14:textId="30275F9A"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Confiabilidad: El rendimiento de la app al estar en una nube garantiza rendimiento.</w:t>
            </w:r>
          </w:p>
          <w:p w14:paraId="718B74E7" w14:textId="77777777"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Usabilidad: La app web es facil de usar.</w:t>
            </w:r>
          </w:p>
          <w:p w14:paraId="32AC3FC1" w14:textId="77777777"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Eficiencia: La App Web es rapida y minimalista.</w:t>
            </w:r>
          </w:p>
          <w:p w14:paraId="1E00F0FC" w14:textId="19D759E5" w:rsidR="00322968" w:rsidRP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n-US"/>
              </w:rPr>
            </w:pPr>
            <w:r>
              <w:rPr>
                <w:rFonts w:ascii="Arial" w:hAnsi="Arial" w:cs="Arial"/>
                <w:color w:val="A6A6A6"/>
                <w:sz w:val="22"/>
                <w:szCs w:val="22"/>
                <w:lang w:val="es-CO"/>
              </w:rPr>
              <w:t>Mantenibilidad: Facil de modificar y verificar.</w:t>
            </w:r>
          </w:p>
          <w:p w14:paraId="0050036A" w14:textId="5A6FA30F" w:rsidR="00D51922" w:rsidRPr="008C2396" w:rsidRDefault="00322968" w:rsidP="00322968">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Portabilidad: Facil de transferir de un ambiente a otro.</w:t>
            </w:r>
          </w:p>
        </w:tc>
      </w:tr>
      <w:tr w:rsidR="006962B9" w:rsidRPr="008C2396" w14:paraId="51D35897" w14:textId="77777777" w:rsidTr="00764983">
        <w:trPr>
          <w:cnfStyle w:val="000000100000" w:firstRow="0" w:lastRow="0" w:firstColumn="0" w:lastColumn="0" w:oddVBand="0" w:evenVBand="0" w:oddHBand="1" w:evenHBand="0" w:firstRowFirstColumn="0" w:firstRowLastColumn="0" w:lastRowFirstColumn="0" w:lastRowLastColumn="0"/>
          <w:trHeight w:val="1996"/>
          <w:jc w:val="center"/>
        </w:trPr>
        <w:tc>
          <w:tcPr>
            <w:cnfStyle w:val="001000000000" w:firstRow="0" w:lastRow="0" w:firstColumn="1" w:lastColumn="0" w:oddVBand="0" w:evenVBand="0" w:oddHBand="0" w:evenHBand="0" w:firstRowFirstColumn="0" w:firstRowLastColumn="0" w:lastRowFirstColumn="0" w:lastRowLastColumn="0"/>
            <w:tcW w:w="2836" w:type="dxa"/>
          </w:tcPr>
          <w:p w14:paraId="42AA7AFA" w14:textId="2529AB25" w:rsidR="006962B9" w:rsidRPr="008C2396" w:rsidRDefault="006962B9" w:rsidP="00BB588F">
            <w:pPr>
              <w:ind w:left="-1101" w:firstLine="1101"/>
              <w:rPr>
                <w:rFonts w:ascii="Arial" w:hAnsi="Arial" w:cs="Arial"/>
                <w:b w:val="0"/>
                <w:sz w:val="22"/>
                <w:szCs w:val="22"/>
                <w:lang w:val="es-CO"/>
              </w:rPr>
            </w:pPr>
            <w:r w:rsidRPr="008C2396">
              <w:rPr>
                <w:rFonts w:ascii="Arial" w:hAnsi="Arial" w:cs="Arial"/>
                <w:b w:val="0"/>
                <w:sz w:val="22"/>
                <w:szCs w:val="22"/>
                <w:lang w:val="es-CO"/>
              </w:rPr>
              <w:lastRenderedPageBreak/>
              <w:t>Interesados en la solución</w:t>
            </w:r>
          </w:p>
        </w:tc>
        <w:tc>
          <w:tcPr>
            <w:tcW w:w="7683" w:type="dxa"/>
            <w:gridSpan w:val="5"/>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678"/>
            </w:tblGrid>
            <w:tr w:rsidR="00F0451E" w:rsidRPr="008C2396" w14:paraId="44192867" w14:textId="77777777" w:rsidTr="00287554">
              <w:tc>
                <w:tcPr>
                  <w:tcW w:w="0" w:type="auto"/>
                  <w:shd w:val="clear" w:color="auto" w:fill="A6A6A6"/>
                </w:tcPr>
                <w:p w14:paraId="213C9E4C"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2D918E9F"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2A342401" w14:textId="77777777" w:rsidTr="00287554">
              <w:tc>
                <w:tcPr>
                  <w:tcW w:w="0" w:type="auto"/>
                  <w:shd w:val="clear" w:color="auto" w:fill="auto"/>
                </w:tcPr>
                <w:p w14:paraId="142FCB91" w14:textId="2637DB33" w:rsidR="00F0451E" w:rsidRPr="00E01CE1" w:rsidRDefault="001C78F6" w:rsidP="001C78F6">
                  <w:pPr>
                    <w:jc w:val="center"/>
                    <w:rPr>
                      <w:rFonts w:ascii="Arial" w:hAnsi="Arial" w:cs="Arial"/>
                      <w:sz w:val="20"/>
                      <w:szCs w:val="20"/>
                    </w:rPr>
                  </w:pPr>
                  <w:r w:rsidRPr="00E01CE1">
                    <w:rPr>
                      <w:rFonts w:ascii="Arial" w:hAnsi="Arial" w:cs="Arial"/>
                      <w:sz w:val="22"/>
                      <w:szCs w:val="22"/>
                    </w:rPr>
                    <w:t>Oscar Arrollo</w:t>
                  </w:r>
                </w:p>
              </w:tc>
              <w:tc>
                <w:tcPr>
                  <w:tcW w:w="0" w:type="auto"/>
                  <w:shd w:val="clear" w:color="auto" w:fill="auto"/>
                </w:tcPr>
                <w:p w14:paraId="08A12C7B" w14:textId="51F9816C" w:rsidR="00311F0C" w:rsidRPr="00E01CE1" w:rsidRDefault="00E01CE1" w:rsidP="00E01CE1">
                  <w:pPr>
                    <w:rPr>
                      <w:rFonts w:ascii="Arial" w:hAnsi="Arial" w:cs="Arial"/>
                      <w:sz w:val="20"/>
                      <w:szCs w:val="20"/>
                    </w:rPr>
                  </w:pPr>
                  <w:r w:rsidRPr="00E01CE1">
                    <w:rPr>
                      <w:rFonts w:ascii="Arial" w:hAnsi="Arial" w:cs="Arial"/>
                      <w:sz w:val="22"/>
                      <w:szCs w:val="22"/>
                    </w:rPr>
                    <w:t xml:space="preserve">Coordinador de firma de abogados. </w:t>
                  </w:r>
                </w:p>
              </w:tc>
            </w:tr>
            <w:tr w:rsidR="00F0451E" w:rsidRPr="008C2396" w14:paraId="29CD4A38" w14:textId="77777777" w:rsidTr="00287554">
              <w:tc>
                <w:tcPr>
                  <w:tcW w:w="0" w:type="auto"/>
                  <w:shd w:val="clear" w:color="auto" w:fill="auto"/>
                </w:tcPr>
                <w:p w14:paraId="2D56127B" w14:textId="74AF9EAA" w:rsidR="00F0451E" w:rsidRPr="00E01CE1" w:rsidRDefault="00E01CE1" w:rsidP="00E01CE1">
                  <w:pPr>
                    <w:jc w:val="center"/>
                    <w:rPr>
                      <w:rFonts w:ascii="Arial" w:hAnsi="Arial" w:cs="Arial"/>
                      <w:sz w:val="20"/>
                      <w:szCs w:val="20"/>
                    </w:rPr>
                  </w:pPr>
                  <w:r w:rsidRPr="00E01CE1">
                    <w:rPr>
                      <w:rFonts w:ascii="Arial" w:hAnsi="Arial" w:cs="Arial"/>
                      <w:sz w:val="20"/>
                      <w:szCs w:val="20"/>
                    </w:rPr>
                    <w:t>Alejandro Pérez</w:t>
                  </w:r>
                </w:p>
              </w:tc>
              <w:tc>
                <w:tcPr>
                  <w:tcW w:w="0" w:type="auto"/>
                  <w:shd w:val="clear" w:color="auto" w:fill="auto"/>
                </w:tcPr>
                <w:p w14:paraId="5A0FC389" w14:textId="17C12E4A" w:rsidR="00F0451E" w:rsidRPr="00E01CE1" w:rsidRDefault="00E01CE1" w:rsidP="0031230D">
                  <w:pPr>
                    <w:jc w:val="center"/>
                    <w:rPr>
                      <w:rFonts w:ascii="Arial" w:hAnsi="Arial" w:cs="Arial"/>
                      <w:sz w:val="20"/>
                      <w:szCs w:val="20"/>
                    </w:rPr>
                  </w:pPr>
                  <w:r w:rsidRPr="00E01CE1">
                    <w:rPr>
                      <w:rFonts w:ascii="Arial" w:hAnsi="Arial" w:cs="Arial"/>
                      <w:sz w:val="20"/>
                      <w:szCs w:val="20"/>
                    </w:rPr>
                    <w:t>Abogado.</w:t>
                  </w:r>
                </w:p>
              </w:tc>
            </w:tr>
            <w:tr w:rsidR="00F0451E" w:rsidRPr="008C2396" w14:paraId="7B0AD64B" w14:textId="77777777" w:rsidTr="00287554">
              <w:tc>
                <w:tcPr>
                  <w:tcW w:w="0" w:type="auto"/>
                  <w:shd w:val="clear" w:color="auto" w:fill="auto"/>
                </w:tcPr>
                <w:p w14:paraId="43A50BF4" w14:textId="598B599B" w:rsidR="00F0451E" w:rsidRPr="00E01CE1" w:rsidRDefault="00E01CE1" w:rsidP="0031230D">
                  <w:pPr>
                    <w:jc w:val="center"/>
                    <w:rPr>
                      <w:rFonts w:ascii="Arial" w:hAnsi="Arial" w:cs="Arial"/>
                      <w:sz w:val="20"/>
                      <w:szCs w:val="20"/>
                    </w:rPr>
                  </w:pPr>
                  <w:r w:rsidRPr="00E01CE1">
                    <w:rPr>
                      <w:rFonts w:ascii="Arial" w:hAnsi="Arial" w:cs="Arial"/>
                      <w:sz w:val="20"/>
                      <w:szCs w:val="20"/>
                    </w:rPr>
                    <w:t>Raquel Hernández</w:t>
                  </w:r>
                </w:p>
              </w:tc>
              <w:tc>
                <w:tcPr>
                  <w:tcW w:w="0" w:type="auto"/>
                  <w:shd w:val="clear" w:color="auto" w:fill="auto"/>
                </w:tcPr>
                <w:p w14:paraId="2DC85FAA" w14:textId="6BE6FE93" w:rsidR="00F0451E" w:rsidRPr="00E01CE1" w:rsidRDefault="00E01CE1" w:rsidP="0031230D">
                  <w:pPr>
                    <w:jc w:val="center"/>
                    <w:rPr>
                      <w:rFonts w:ascii="Arial" w:hAnsi="Arial" w:cs="Arial"/>
                      <w:sz w:val="20"/>
                      <w:szCs w:val="20"/>
                    </w:rPr>
                  </w:pPr>
                  <w:r w:rsidRPr="00E01CE1">
                    <w:rPr>
                      <w:rFonts w:ascii="Arial" w:hAnsi="Arial" w:cs="Arial"/>
                      <w:sz w:val="20"/>
                      <w:szCs w:val="20"/>
                    </w:rPr>
                    <w:t>Secretaria.</w:t>
                  </w:r>
                </w:p>
              </w:tc>
            </w:tr>
          </w:tbl>
          <w:p w14:paraId="69CBFDC5" w14:textId="77777777" w:rsidR="006962B9" w:rsidRPr="008C2396" w:rsidRDefault="006962B9" w:rsidP="00F045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F1831" w:rsidRPr="008C2396" w14:paraId="08A9FB50" w14:textId="77777777" w:rsidTr="00764983">
        <w:trPr>
          <w:trHeight w:val="843"/>
          <w:jc w:val="center"/>
        </w:trPr>
        <w:tc>
          <w:tcPr>
            <w:cnfStyle w:val="001000000000" w:firstRow="0" w:lastRow="0" w:firstColumn="1" w:lastColumn="0" w:oddVBand="0" w:evenVBand="0" w:oddHBand="0" w:evenHBand="0" w:firstRowFirstColumn="0" w:firstRowLastColumn="0" w:lastRowFirstColumn="0" w:lastRowLastColumn="0"/>
            <w:tcW w:w="2836" w:type="dxa"/>
          </w:tcPr>
          <w:p w14:paraId="33FA7385" w14:textId="77777777" w:rsidR="006962B9" w:rsidRPr="008C2396" w:rsidRDefault="006962B9" w:rsidP="0031230D">
            <w:pPr>
              <w:rPr>
                <w:rFonts w:ascii="Arial" w:hAnsi="Arial" w:cs="Arial"/>
                <w:b w:val="0"/>
                <w:sz w:val="22"/>
                <w:szCs w:val="22"/>
              </w:rPr>
            </w:pPr>
            <w:r w:rsidRPr="008C2396">
              <w:rPr>
                <w:rFonts w:ascii="Arial" w:hAnsi="Arial" w:cs="Arial"/>
                <w:b w:val="0"/>
                <w:sz w:val="22"/>
                <w:szCs w:val="22"/>
              </w:rPr>
              <w:t>Precondiciones</w:t>
            </w:r>
          </w:p>
        </w:tc>
        <w:tc>
          <w:tcPr>
            <w:tcW w:w="7683" w:type="dxa"/>
            <w:gridSpan w:val="5"/>
          </w:tcPr>
          <w:p w14:paraId="2A2E86EA" w14:textId="77777777"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p>
          <w:p w14:paraId="69197B1D" w14:textId="776EFCFB"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Capacitar a los usuarios administradores.</w:t>
            </w:r>
            <w:r w:rsidR="00717B65" w:rsidRPr="009676CC">
              <w:rPr>
                <w:rFonts w:ascii="Zapf Dingbats" w:hAnsi="Zapf Dingbats"/>
                <w:color w:val="000000"/>
              </w:rPr>
              <w:t></w:t>
            </w:r>
          </w:p>
          <w:p w14:paraId="4C12C1EC" w14:textId="77777777"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Crear guía rápida para clientes.</w:t>
            </w:r>
          </w:p>
          <w:p w14:paraId="17D673BF" w14:textId="77777777"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Hacer publicidad para la WebApp para que la conozcan los nuevos clientes.</w:t>
            </w:r>
          </w:p>
          <w:p w14:paraId="72C68367" w14:textId="33ED6C44"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Aprobación de diseño</w:t>
            </w:r>
          </w:p>
          <w:p w14:paraId="14CC276D" w14:textId="1E83DEF2"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Aprobación final del cliente.</w:t>
            </w:r>
          </w:p>
          <w:p w14:paraId="55FA916E" w14:textId="365F4951"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406976" w:rsidRPr="008C2396" w14:paraId="51FB685D" w14:textId="77777777" w:rsidTr="00764983">
        <w:trPr>
          <w:cnfStyle w:val="000000100000" w:firstRow="0" w:lastRow="0" w:firstColumn="0" w:lastColumn="0" w:oddVBand="0" w:evenVBand="0" w:oddHBand="1" w:evenHBand="0" w:firstRowFirstColumn="0" w:firstRowLastColumn="0" w:lastRowFirstColumn="0" w:lastRowLastColumn="0"/>
          <w:trHeight w:val="1106"/>
          <w:jc w:val="center"/>
        </w:trPr>
        <w:tc>
          <w:tcPr>
            <w:cnfStyle w:val="001000000000" w:firstRow="0" w:lastRow="0" w:firstColumn="1" w:lastColumn="0" w:oddVBand="0" w:evenVBand="0" w:oddHBand="0" w:evenHBand="0" w:firstRowFirstColumn="0" w:firstRowLastColumn="0" w:lastRowFirstColumn="0" w:lastRowLastColumn="0"/>
            <w:tcW w:w="2836" w:type="dxa"/>
            <w:vMerge w:val="restart"/>
          </w:tcPr>
          <w:p w14:paraId="7C1AD113" w14:textId="77114F6B" w:rsidR="00406976" w:rsidRPr="008C2396" w:rsidRDefault="00406976" w:rsidP="000C0F24">
            <w:pPr>
              <w:rPr>
                <w:rFonts w:ascii="Arial" w:hAnsi="Arial" w:cs="Arial"/>
                <w:b w:val="0"/>
                <w:sz w:val="22"/>
                <w:szCs w:val="22"/>
              </w:rPr>
            </w:pPr>
            <w:r w:rsidRPr="008C2396">
              <w:rPr>
                <w:rFonts w:ascii="Arial" w:hAnsi="Arial" w:cs="Arial"/>
                <w:b w:val="0"/>
                <w:sz w:val="22"/>
                <w:szCs w:val="22"/>
              </w:rPr>
              <w:t xml:space="preserve">Requisitos </w:t>
            </w:r>
            <w:r w:rsidR="00CB37BC" w:rsidRPr="008C2396">
              <w:rPr>
                <w:rFonts w:ascii="Arial" w:hAnsi="Arial" w:cs="Arial"/>
                <w:b w:val="0"/>
                <w:sz w:val="22"/>
                <w:szCs w:val="22"/>
              </w:rPr>
              <w:t>T</w:t>
            </w:r>
            <w:r w:rsidRPr="008C2396">
              <w:rPr>
                <w:rFonts w:ascii="Arial" w:hAnsi="Arial" w:cs="Arial"/>
                <w:b w:val="0"/>
                <w:sz w:val="22"/>
                <w:szCs w:val="22"/>
              </w:rPr>
              <w:t>écnicos</w:t>
            </w:r>
          </w:p>
        </w:tc>
        <w:tc>
          <w:tcPr>
            <w:tcW w:w="1755" w:type="dxa"/>
          </w:tcPr>
          <w:p w14:paraId="2BD3BBC4" w14:textId="77777777" w:rsidR="00406976" w:rsidRPr="008C2396"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Tipo de Desarrollo</w:t>
            </w:r>
          </w:p>
        </w:tc>
        <w:tc>
          <w:tcPr>
            <w:tcW w:w="5928" w:type="dxa"/>
            <w:gridSpan w:val="4"/>
          </w:tcPr>
          <w:p w14:paraId="74D71D66" w14:textId="77777777" w:rsidR="00406976" w:rsidRPr="008C2396" w:rsidRDefault="00406976"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B8FD207" w14:textId="28695C7C" w:rsidR="00F1592D" w:rsidRPr="008C2396" w:rsidRDefault="00717B65" w:rsidP="00F1592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6" w:name="Marcar4"/>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57796009" w14:textId="77777777" w:rsidR="00F1592D" w:rsidRPr="008C2396" w:rsidRDefault="00F1592D"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6661F18" w14:textId="77777777" w:rsidR="00EB3B75" w:rsidRPr="008C2396" w:rsidRDefault="00F1592D" w:rsidP="00EB3B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76C3D626" w14:textId="77777777" w:rsidR="00406976" w:rsidRPr="008C2396" w:rsidRDefault="00406976" w:rsidP="00EB3B75">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p>
        </w:tc>
      </w:tr>
      <w:tr w:rsidR="00406976" w:rsidRPr="008C2396" w14:paraId="7160331C" w14:textId="77777777" w:rsidTr="00764983">
        <w:trPr>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34DF9BAA" w14:textId="77777777" w:rsidR="00406976" w:rsidRPr="008C2396" w:rsidRDefault="00406976" w:rsidP="0031230D">
            <w:pPr>
              <w:rPr>
                <w:rFonts w:ascii="Arial" w:hAnsi="Arial" w:cs="Arial"/>
                <w:b w:val="0"/>
                <w:sz w:val="22"/>
                <w:szCs w:val="22"/>
              </w:rPr>
            </w:pPr>
          </w:p>
        </w:tc>
        <w:tc>
          <w:tcPr>
            <w:tcW w:w="1755" w:type="dxa"/>
          </w:tcPr>
          <w:p w14:paraId="0163A779" w14:textId="77777777" w:rsidR="00406976" w:rsidRPr="008C2396" w:rsidRDefault="00406976" w:rsidP="003F6647">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sz w:val="22"/>
                <w:szCs w:val="22"/>
              </w:rPr>
              <w:t>Base de Datos</w:t>
            </w:r>
          </w:p>
        </w:tc>
        <w:tc>
          <w:tcPr>
            <w:tcW w:w="4781" w:type="dxa"/>
            <w:gridSpan w:val="3"/>
          </w:tcPr>
          <w:p w14:paraId="671C70D8"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p w14:paraId="49220EE6"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3AA2593C"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014617CF" w14:textId="26EE766F" w:rsidR="00406976" w:rsidRPr="00D1764B" w:rsidRDefault="00717B65"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790C1ED6"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6107F240"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Otro:__________________</w:t>
            </w:r>
          </w:p>
          <w:p w14:paraId="08E56608"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147" w:type="dxa"/>
          </w:tcPr>
          <w:p w14:paraId="63880025" w14:textId="77777777" w:rsidR="00406976" w:rsidRPr="008C2396"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Versión</w:t>
            </w:r>
          </w:p>
          <w:p w14:paraId="737A70F7"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3B4CB8A7"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0954C181" w14:textId="7C45558D" w:rsidR="00190F2A" w:rsidRPr="008C2396" w:rsidRDefault="00552802"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552802">
              <w:rPr>
                <w:rFonts w:ascii="Arial" w:hAnsi="Arial" w:cs="Arial"/>
                <w:b/>
                <w:color w:val="auto"/>
                <w:sz w:val="22"/>
                <w:szCs w:val="22"/>
              </w:rPr>
              <w:t>5</w:t>
            </w:r>
            <w:r w:rsidR="00190F2A" w:rsidRPr="008C2396">
              <w:rPr>
                <w:rFonts w:ascii="Arial" w:hAnsi="Arial" w:cs="Arial"/>
                <w:b/>
                <w:color w:val="D9D9D9"/>
                <w:sz w:val="22"/>
                <w:szCs w:val="22"/>
              </w:rPr>
              <w:t>______</w:t>
            </w:r>
          </w:p>
          <w:p w14:paraId="13901562"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199107D4"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6BE5FE78"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344329CE" w14:textId="77777777" w:rsidTr="00764983">
        <w:trPr>
          <w:cnfStyle w:val="000000100000" w:firstRow="0" w:lastRow="0" w:firstColumn="0" w:lastColumn="0" w:oddVBand="0" w:evenVBand="0" w:oddHBand="1" w:evenHBand="0" w:firstRowFirstColumn="0" w:firstRowLastColumn="0" w:lastRowFirstColumn="0" w:lastRowLastColumn="0"/>
          <w:trHeight w:val="1348"/>
          <w:jc w:val="center"/>
        </w:trPr>
        <w:tc>
          <w:tcPr>
            <w:cnfStyle w:val="001000000000" w:firstRow="0" w:lastRow="0" w:firstColumn="1" w:lastColumn="0" w:oddVBand="0" w:evenVBand="0" w:oddHBand="0" w:evenHBand="0" w:firstRowFirstColumn="0" w:firstRowLastColumn="0" w:lastRowFirstColumn="0" w:lastRowLastColumn="0"/>
            <w:tcW w:w="2836" w:type="dxa"/>
            <w:vMerge/>
          </w:tcPr>
          <w:p w14:paraId="12959A35" w14:textId="77777777" w:rsidR="00406976" w:rsidRPr="008C2396" w:rsidRDefault="00406976" w:rsidP="0031230D">
            <w:pPr>
              <w:rPr>
                <w:rFonts w:ascii="Arial" w:hAnsi="Arial" w:cs="Arial"/>
                <w:b w:val="0"/>
                <w:sz w:val="22"/>
                <w:szCs w:val="22"/>
              </w:rPr>
            </w:pPr>
          </w:p>
        </w:tc>
        <w:tc>
          <w:tcPr>
            <w:tcW w:w="1755" w:type="dxa"/>
          </w:tcPr>
          <w:p w14:paraId="10499F6D" w14:textId="77777777" w:rsidR="00406976" w:rsidRPr="008C2396"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sz w:val="22"/>
                <w:szCs w:val="22"/>
              </w:rPr>
              <w:t>Lenguaje</w:t>
            </w:r>
          </w:p>
        </w:tc>
        <w:tc>
          <w:tcPr>
            <w:tcW w:w="4781" w:type="dxa"/>
            <w:gridSpan w:val="3"/>
          </w:tcPr>
          <w:p w14:paraId="7375C69A" w14:textId="77777777" w:rsidR="00406976" w:rsidRPr="008C2396"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850F005"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4149CDA"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45D2110A"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26E48F2A"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295512A1" w14:textId="735933FC" w:rsidR="00406976" w:rsidRPr="00D1764B" w:rsidRDefault="00717B65" w:rsidP="005B1D0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3FB87232"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2201BB7D" w14:textId="77777777" w:rsidR="00406976" w:rsidRPr="008C2396" w:rsidRDefault="00406976" w:rsidP="003123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147" w:type="dxa"/>
          </w:tcPr>
          <w:p w14:paraId="37825D4A"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Versión</w:t>
            </w:r>
          </w:p>
          <w:p w14:paraId="1F41A02C"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33AA8BFB"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30C8E76A"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26628F12"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2E177CE8" w14:textId="19889D1B" w:rsidR="00190F2A" w:rsidRPr="008C2396" w:rsidRDefault="00552802"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552802">
              <w:rPr>
                <w:rFonts w:ascii="Arial" w:hAnsi="Arial" w:cs="Arial"/>
                <w:b/>
                <w:color w:val="auto"/>
                <w:sz w:val="22"/>
                <w:szCs w:val="22"/>
              </w:rPr>
              <w:t>ES6</w:t>
            </w:r>
            <w:r w:rsidR="00190F2A" w:rsidRPr="008C2396">
              <w:rPr>
                <w:rFonts w:ascii="Arial" w:hAnsi="Arial" w:cs="Arial"/>
                <w:b/>
                <w:color w:val="D9D9D9"/>
                <w:sz w:val="22"/>
                <w:szCs w:val="22"/>
              </w:rPr>
              <w:t>____</w:t>
            </w:r>
          </w:p>
          <w:p w14:paraId="561FA22D" w14:textId="77777777" w:rsidR="00406976"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169D86A5"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F55839F" w14:textId="77777777" w:rsidTr="00764983">
        <w:trPr>
          <w:trHeight w:val="182"/>
          <w:jc w:val="center"/>
        </w:trPr>
        <w:tc>
          <w:tcPr>
            <w:cnfStyle w:val="001000000000" w:firstRow="0" w:lastRow="0" w:firstColumn="1" w:lastColumn="0" w:oddVBand="0" w:evenVBand="0" w:oddHBand="0" w:evenHBand="0" w:firstRowFirstColumn="0" w:firstRowLastColumn="0" w:lastRowFirstColumn="0" w:lastRowLastColumn="0"/>
            <w:tcW w:w="2836" w:type="dxa"/>
          </w:tcPr>
          <w:p w14:paraId="0FA790B7" w14:textId="77777777" w:rsidR="00CF1DBE" w:rsidRPr="008C2396" w:rsidRDefault="00F8500A" w:rsidP="000C0F24">
            <w:pPr>
              <w:rPr>
                <w:rFonts w:ascii="Arial" w:hAnsi="Arial" w:cs="Arial"/>
                <w:b w:val="0"/>
                <w:sz w:val="22"/>
                <w:szCs w:val="22"/>
              </w:rPr>
            </w:pPr>
            <w:r w:rsidRPr="008C2396">
              <w:rPr>
                <w:rFonts w:ascii="Arial" w:hAnsi="Arial" w:cs="Arial"/>
                <w:b w:val="0"/>
                <w:sz w:val="22"/>
                <w:szCs w:val="22"/>
              </w:rPr>
              <w:t xml:space="preserve">Viabilidad </w:t>
            </w:r>
            <w:r w:rsidR="00E351AD" w:rsidRPr="008C2396">
              <w:rPr>
                <w:rFonts w:ascii="Arial" w:hAnsi="Arial" w:cs="Arial"/>
                <w:b w:val="0"/>
                <w:sz w:val="22"/>
                <w:szCs w:val="22"/>
              </w:rPr>
              <w:t>Técnica</w:t>
            </w:r>
          </w:p>
        </w:tc>
        <w:tc>
          <w:tcPr>
            <w:tcW w:w="7683" w:type="dxa"/>
            <w:gridSpan w:val="5"/>
          </w:tcPr>
          <w:p w14:paraId="2A677DE5" w14:textId="7631989C" w:rsidR="000C0F24" w:rsidRPr="008C2396" w:rsidRDefault="006650FC"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A368CE" w:rsidRPr="00A368CE">
              <w:rPr>
                <w:rFonts w:ascii="Zapf Dingbats" w:hAnsi="Zapf Dingbats"/>
                <w:color w:val="008000"/>
                <w:sz w:val="40"/>
                <w:szCs w:val="40"/>
              </w:rPr>
              <w:t>✓</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6EA744E6" w14:textId="77777777" w:rsidR="000A71D8" w:rsidRDefault="000A71D8" w:rsidP="003D4A48">
      <w:pPr>
        <w:rPr>
          <w:rFonts w:ascii="Arial" w:hAnsi="Arial" w:cs="Arial"/>
          <w:b/>
          <w:sz w:val="28"/>
          <w:szCs w:val="28"/>
          <w:lang w:val="es-CO"/>
        </w:rPr>
      </w:pPr>
    </w:p>
    <w:p w14:paraId="42D32B45" w14:textId="77777777" w:rsidR="00A368CE" w:rsidRDefault="00A368CE" w:rsidP="003D4A48">
      <w:pPr>
        <w:rPr>
          <w:rFonts w:ascii="Arial" w:hAnsi="Arial" w:cs="Arial"/>
          <w:b/>
          <w:sz w:val="28"/>
          <w:szCs w:val="28"/>
          <w:lang w:val="es-CO"/>
        </w:rPr>
      </w:pPr>
    </w:p>
    <w:p w14:paraId="3A2FD1B4" w14:textId="77777777" w:rsidR="00A368CE" w:rsidRDefault="00A368CE" w:rsidP="003D4A48">
      <w:pPr>
        <w:rPr>
          <w:rFonts w:ascii="Arial" w:hAnsi="Arial" w:cs="Arial"/>
          <w:b/>
          <w:sz w:val="28"/>
          <w:szCs w:val="28"/>
          <w:lang w:val="es-CO"/>
        </w:rPr>
      </w:pPr>
    </w:p>
    <w:p w14:paraId="578CC5D9" w14:textId="77777777" w:rsidR="00A368CE" w:rsidRDefault="00A368CE" w:rsidP="003D4A48">
      <w:pPr>
        <w:rPr>
          <w:rFonts w:ascii="Arial" w:hAnsi="Arial" w:cs="Arial"/>
          <w:b/>
          <w:sz w:val="28"/>
          <w:szCs w:val="28"/>
          <w:lang w:val="es-CO"/>
        </w:rPr>
      </w:pPr>
    </w:p>
    <w:p w14:paraId="4E8EFF68" w14:textId="77777777" w:rsidR="00A368CE" w:rsidRPr="008C2396" w:rsidRDefault="00A368CE" w:rsidP="003D4A48">
      <w:pPr>
        <w:rPr>
          <w:rFonts w:ascii="Arial" w:hAnsi="Arial" w:cs="Arial"/>
          <w:b/>
          <w:sz w:val="28"/>
          <w:szCs w:val="28"/>
          <w:lang w:val="es-CO"/>
        </w:rPr>
      </w:pPr>
    </w:p>
    <w:p w14:paraId="220B191A" w14:textId="16F07045"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lastRenderedPageBreak/>
        <w:t>FIRMAS DE ACEPTACIÓN:</w:t>
      </w:r>
      <w:r w:rsidR="00A368CE" w:rsidRPr="00A368CE">
        <w:rPr>
          <w:rFonts w:ascii="Zapf Dingbats" w:hAnsi="Zapf Dingbats"/>
          <w:color w:val="000000"/>
        </w:rPr>
        <w:t></w:t>
      </w:r>
    </w:p>
    <w:tbl>
      <w:tblPr>
        <w:tblStyle w:val="ColorfulList-Accent5"/>
        <w:tblW w:w="10490" w:type="dxa"/>
        <w:tblInd w:w="-885" w:type="dxa"/>
        <w:tblLook w:val="04A0" w:firstRow="1" w:lastRow="0" w:firstColumn="1" w:lastColumn="0" w:noHBand="0" w:noVBand="1"/>
      </w:tblPr>
      <w:tblGrid>
        <w:gridCol w:w="4048"/>
        <w:gridCol w:w="2529"/>
        <w:gridCol w:w="1440"/>
        <w:gridCol w:w="2473"/>
      </w:tblGrid>
      <w:tr w:rsidR="008B73D8" w:rsidRPr="008C2396" w14:paraId="377F6A83" w14:textId="77777777" w:rsidTr="00A3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tcPr>
          <w:p w14:paraId="1ECEC381" w14:textId="77777777" w:rsidR="008B73D8" w:rsidRPr="008C2396" w:rsidRDefault="008B73D8" w:rsidP="00A368CE">
            <w:pPr>
              <w:pStyle w:val="Footer"/>
              <w:tabs>
                <w:tab w:val="clear" w:pos="4252"/>
                <w:tab w:val="clear" w:pos="8504"/>
              </w:tabs>
              <w:spacing w:line="360" w:lineRule="auto"/>
              <w:ind w:left="-1101" w:firstLine="1101"/>
              <w:jc w:val="center"/>
              <w:rPr>
                <w:rFonts w:ascii="Arial" w:hAnsi="Arial" w:cs="Arial"/>
                <w:b w:val="0"/>
                <w:bCs w:val="0"/>
                <w:sz w:val="22"/>
                <w:szCs w:val="22"/>
              </w:rPr>
            </w:pPr>
            <w:r w:rsidRPr="008C2396">
              <w:rPr>
                <w:rFonts w:ascii="Arial" w:hAnsi="Arial" w:cs="Arial"/>
                <w:b w:val="0"/>
                <w:bCs w:val="0"/>
                <w:sz w:val="22"/>
                <w:szCs w:val="22"/>
              </w:rPr>
              <w:t>Nombre</w:t>
            </w:r>
          </w:p>
        </w:tc>
        <w:tc>
          <w:tcPr>
            <w:tcW w:w="2529" w:type="dxa"/>
          </w:tcPr>
          <w:p w14:paraId="7D2EE328" w14:textId="77777777" w:rsidR="008B73D8" w:rsidRPr="008C2396" w:rsidRDefault="008B73D8" w:rsidP="00517D47">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Dependencia</w:t>
            </w:r>
          </w:p>
        </w:tc>
        <w:tc>
          <w:tcPr>
            <w:tcW w:w="1440" w:type="dxa"/>
          </w:tcPr>
          <w:p w14:paraId="0ACD77AF" w14:textId="77777777" w:rsidR="008B73D8" w:rsidRPr="008C2396" w:rsidRDefault="008B73D8" w:rsidP="00517D47">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Teléfono</w:t>
            </w:r>
          </w:p>
        </w:tc>
        <w:tc>
          <w:tcPr>
            <w:tcW w:w="2473" w:type="dxa"/>
          </w:tcPr>
          <w:p w14:paraId="07753BAF" w14:textId="77777777" w:rsidR="008B73D8" w:rsidRPr="008C2396" w:rsidRDefault="008B73D8" w:rsidP="00517D47">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Firma</w:t>
            </w:r>
          </w:p>
        </w:tc>
      </w:tr>
      <w:tr w:rsidR="008B73D8" w:rsidRPr="008C2396" w14:paraId="38CC3573" w14:textId="77777777" w:rsidTr="00A3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tcPr>
          <w:p w14:paraId="2E25F770" w14:textId="5994148A"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114E0F">
              <w:rPr>
                <w:rFonts w:ascii="Arial" w:hAnsi="Arial" w:cs="Arial"/>
                <w:bCs w:val="0"/>
                <w:sz w:val="22"/>
                <w:szCs w:val="22"/>
              </w:rPr>
              <w:t>Lic. Jacobo Rodríguez</w:t>
            </w:r>
          </w:p>
        </w:tc>
        <w:tc>
          <w:tcPr>
            <w:tcW w:w="2529" w:type="dxa"/>
          </w:tcPr>
          <w:p w14:paraId="019240FC" w14:textId="05E5D07B"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62D3A6FC" w14:textId="5C7BC45E"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8341111111</w:t>
            </w:r>
          </w:p>
        </w:tc>
        <w:tc>
          <w:tcPr>
            <w:tcW w:w="2473" w:type="dxa"/>
          </w:tcPr>
          <w:p w14:paraId="6CBA0E87" w14:textId="77777777" w:rsidR="008B73D8" w:rsidRPr="008C2396" w:rsidRDefault="008B73D8"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8B73D8" w:rsidRPr="008C2396" w14:paraId="108D6D67" w14:textId="77777777" w:rsidTr="00A368CE">
        <w:tc>
          <w:tcPr>
            <w:cnfStyle w:val="001000000000" w:firstRow="0" w:lastRow="0" w:firstColumn="1" w:lastColumn="0" w:oddVBand="0" w:evenVBand="0" w:oddHBand="0" w:evenHBand="0" w:firstRowFirstColumn="0" w:firstRowLastColumn="0" w:lastRowFirstColumn="0" w:lastRowLastColumn="0"/>
            <w:tcW w:w="4048" w:type="dxa"/>
          </w:tcPr>
          <w:p w14:paraId="4472AE18" w14:textId="11A845B8"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E01CE1">
              <w:rPr>
                <w:rFonts w:ascii="Arial" w:hAnsi="Arial" w:cs="Arial"/>
                <w:sz w:val="22"/>
                <w:szCs w:val="22"/>
              </w:rPr>
              <w:t>Oscar Arrollo</w:t>
            </w:r>
          </w:p>
        </w:tc>
        <w:tc>
          <w:tcPr>
            <w:tcW w:w="2529" w:type="dxa"/>
          </w:tcPr>
          <w:p w14:paraId="7E8DAE19" w14:textId="65617BAC"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1C5CFE0E" w14:textId="427077E2"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8342222222</w:t>
            </w:r>
          </w:p>
        </w:tc>
        <w:tc>
          <w:tcPr>
            <w:tcW w:w="2473" w:type="dxa"/>
          </w:tcPr>
          <w:p w14:paraId="368B1410" w14:textId="77777777" w:rsidR="008B73D8" w:rsidRPr="008C2396" w:rsidRDefault="008B73D8"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8B73D8" w:rsidRPr="008C2396" w14:paraId="00EBDB67" w14:textId="77777777" w:rsidTr="00A3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tcPr>
          <w:p w14:paraId="1CAAB5C1" w14:textId="4574EDE1"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E01CE1">
              <w:rPr>
                <w:rFonts w:ascii="Arial" w:hAnsi="Arial" w:cs="Arial"/>
                <w:sz w:val="20"/>
                <w:szCs w:val="20"/>
              </w:rPr>
              <w:t>Alejandro Pérez</w:t>
            </w:r>
          </w:p>
        </w:tc>
        <w:tc>
          <w:tcPr>
            <w:tcW w:w="2529" w:type="dxa"/>
          </w:tcPr>
          <w:p w14:paraId="5C0B5C77" w14:textId="67D26979"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3AE739A4" w14:textId="6FB3F6FC"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8343333333</w:t>
            </w:r>
          </w:p>
        </w:tc>
        <w:tc>
          <w:tcPr>
            <w:tcW w:w="2473" w:type="dxa"/>
          </w:tcPr>
          <w:p w14:paraId="539B1E72" w14:textId="77777777" w:rsidR="008B73D8" w:rsidRPr="008C2396" w:rsidRDefault="008B73D8"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8B73D8" w:rsidRPr="008C2396" w14:paraId="50DDA990" w14:textId="77777777" w:rsidTr="00A368CE">
        <w:tc>
          <w:tcPr>
            <w:cnfStyle w:val="001000000000" w:firstRow="0" w:lastRow="0" w:firstColumn="1" w:lastColumn="0" w:oddVBand="0" w:evenVBand="0" w:oddHBand="0" w:evenHBand="0" w:firstRowFirstColumn="0" w:firstRowLastColumn="0" w:lastRowFirstColumn="0" w:lastRowLastColumn="0"/>
            <w:tcW w:w="4048" w:type="dxa"/>
          </w:tcPr>
          <w:p w14:paraId="734CA5AD" w14:textId="12FA1154"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E01CE1">
              <w:rPr>
                <w:rFonts w:ascii="Arial" w:hAnsi="Arial" w:cs="Arial"/>
                <w:sz w:val="20"/>
                <w:szCs w:val="20"/>
              </w:rPr>
              <w:t>Raquel Hernández</w:t>
            </w:r>
          </w:p>
        </w:tc>
        <w:tc>
          <w:tcPr>
            <w:tcW w:w="2529" w:type="dxa"/>
          </w:tcPr>
          <w:p w14:paraId="5E7CE4F1" w14:textId="0E2527B1"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7867EA1B" w14:textId="6617123D"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8344444444</w:t>
            </w:r>
          </w:p>
        </w:tc>
        <w:tc>
          <w:tcPr>
            <w:tcW w:w="2473" w:type="dxa"/>
          </w:tcPr>
          <w:p w14:paraId="458D17FA" w14:textId="77777777" w:rsidR="008B73D8" w:rsidRPr="008C2396" w:rsidRDefault="008B73D8"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bl>
    <w:p w14:paraId="117A176E"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13E17F6D" w14:textId="77777777" w:rsidR="006844B1" w:rsidRPr="008C2396" w:rsidRDefault="006844B1" w:rsidP="00E15918">
      <w:pPr>
        <w:jc w:val="center"/>
        <w:rPr>
          <w:rFonts w:ascii="Arial" w:hAnsi="Arial" w:cs="Arial"/>
          <w:b/>
          <w:sz w:val="28"/>
          <w:szCs w:val="28"/>
        </w:rPr>
      </w:pPr>
    </w:p>
    <w:tbl>
      <w:tblPr>
        <w:tblStyle w:val="ColorfulList-Accent5"/>
        <w:tblW w:w="10452" w:type="dxa"/>
        <w:tblInd w:w="-885" w:type="dxa"/>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5C3AF372" w14:textId="77777777" w:rsidTr="004466A3">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613" w:type="dxa"/>
            <w:gridSpan w:val="3"/>
          </w:tcPr>
          <w:p w14:paraId="4CE22F5F" w14:textId="77777777" w:rsidR="000E42E9" w:rsidRPr="008C2396" w:rsidRDefault="00EE57A9" w:rsidP="004627A3">
            <w:pPr>
              <w:jc w:val="center"/>
              <w:rPr>
                <w:rFonts w:ascii="Arial" w:hAnsi="Arial" w:cs="Arial"/>
                <w:b w:val="0"/>
                <w:sz w:val="22"/>
                <w:szCs w:val="22"/>
              </w:rPr>
            </w:pPr>
            <w:r w:rsidRPr="008C2396">
              <w:rPr>
                <w:rFonts w:ascii="Arial" w:hAnsi="Arial" w:cs="Arial"/>
                <w:b w:val="0"/>
                <w:sz w:val="22"/>
                <w:szCs w:val="22"/>
              </w:rPr>
              <w:t xml:space="preserve">Responsable </w:t>
            </w:r>
          </w:p>
        </w:tc>
        <w:tc>
          <w:tcPr>
            <w:tcW w:w="2613" w:type="dxa"/>
            <w:gridSpan w:val="2"/>
          </w:tcPr>
          <w:p w14:paraId="1C4020E3" w14:textId="1E238F32" w:rsidR="000E42E9" w:rsidRPr="008C2396" w:rsidRDefault="00A368CE"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JAIRO ARAEL SALAZAR MARIN</w:t>
            </w:r>
          </w:p>
        </w:tc>
        <w:tc>
          <w:tcPr>
            <w:tcW w:w="2613" w:type="dxa"/>
            <w:gridSpan w:val="4"/>
          </w:tcPr>
          <w:p w14:paraId="633A61FB" w14:textId="77777777" w:rsidR="000E42E9" w:rsidRPr="008C2396" w:rsidRDefault="00EE57A9"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8C2396">
              <w:rPr>
                <w:rFonts w:ascii="Arial" w:hAnsi="Arial" w:cs="Arial"/>
                <w:b w:val="0"/>
                <w:sz w:val="22"/>
                <w:szCs w:val="22"/>
              </w:rPr>
              <w:t>Fecha</w:t>
            </w:r>
          </w:p>
        </w:tc>
        <w:tc>
          <w:tcPr>
            <w:tcW w:w="2613" w:type="dxa"/>
          </w:tcPr>
          <w:p w14:paraId="51CDB8E4" w14:textId="47FC58E3" w:rsidR="000E42E9" w:rsidRPr="008C2396" w:rsidRDefault="00926FB2"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05 OCTUBRE 2022</w:t>
            </w:r>
          </w:p>
        </w:tc>
      </w:tr>
      <w:tr w:rsidR="00BB0598" w:rsidRPr="008C2396" w14:paraId="2328CCE6" w14:textId="77777777" w:rsidTr="004466A3">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0452" w:type="dxa"/>
            <w:gridSpan w:val="10"/>
          </w:tcPr>
          <w:p w14:paraId="691A7C3C" w14:textId="77777777" w:rsidR="0014537A" w:rsidRDefault="0014537A" w:rsidP="0014537A">
            <w:pPr>
              <w:spacing w:line="276" w:lineRule="auto"/>
              <w:jc w:val="center"/>
              <w:rPr>
                <w:rFonts w:ascii="Arial" w:hAnsi="Arial" w:cs="Arial"/>
                <w:b w:val="0"/>
                <w:sz w:val="22"/>
                <w:szCs w:val="22"/>
              </w:rPr>
            </w:pPr>
          </w:p>
          <w:p w14:paraId="3145BDBC" w14:textId="77777777" w:rsidR="00BB0598" w:rsidRDefault="00E75F93" w:rsidP="0014537A">
            <w:pPr>
              <w:spacing w:line="276" w:lineRule="auto"/>
              <w:jc w:val="center"/>
              <w:rPr>
                <w:rFonts w:ascii="Arial" w:hAnsi="Arial" w:cs="Arial"/>
                <w:b w:val="0"/>
                <w:sz w:val="22"/>
                <w:szCs w:val="22"/>
              </w:rPr>
            </w:pPr>
            <w:r w:rsidRPr="008C2396">
              <w:rPr>
                <w:rFonts w:ascii="Arial" w:hAnsi="Arial" w:cs="Arial"/>
                <w:b w:val="0"/>
                <w:sz w:val="22"/>
                <w:szCs w:val="22"/>
              </w:rPr>
              <w:t>Plan estratégico de fases del proyecto</w:t>
            </w:r>
          </w:p>
          <w:p w14:paraId="5C9A367A" w14:textId="77777777" w:rsidR="0014537A" w:rsidRPr="008C2396" w:rsidRDefault="0014537A" w:rsidP="000C0F24">
            <w:pPr>
              <w:jc w:val="center"/>
              <w:rPr>
                <w:rFonts w:ascii="Arial" w:hAnsi="Arial" w:cs="Arial"/>
                <w:b w:val="0"/>
                <w:sz w:val="22"/>
                <w:szCs w:val="22"/>
              </w:rPr>
            </w:pPr>
          </w:p>
        </w:tc>
      </w:tr>
      <w:tr w:rsidR="003C628D" w:rsidRPr="008C2396" w14:paraId="2EC6EA1E" w14:textId="77777777" w:rsidTr="004466A3">
        <w:trPr>
          <w:trHeight w:val="226"/>
        </w:trPr>
        <w:tc>
          <w:tcPr>
            <w:cnfStyle w:val="001000000000" w:firstRow="0" w:lastRow="0" w:firstColumn="1" w:lastColumn="0" w:oddVBand="0" w:evenVBand="0" w:oddHBand="0" w:evenHBand="0" w:firstRowFirstColumn="0" w:firstRowLastColumn="0" w:lastRowFirstColumn="0" w:lastRowLastColumn="0"/>
            <w:tcW w:w="463" w:type="dxa"/>
          </w:tcPr>
          <w:p w14:paraId="6F496094" w14:textId="77777777" w:rsidR="001E1737" w:rsidRPr="0014537A" w:rsidRDefault="001E1737" w:rsidP="001E1737">
            <w:pPr>
              <w:rPr>
                <w:rFonts w:ascii="Arial" w:hAnsi="Arial" w:cs="Arial"/>
                <w:b w:val="0"/>
                <w:sz w:val="16"/>
                <w:szCs w:val="16"/>
                <w:lang w:val="es-CO"/>
              </w:rPr>
            </w:pPr>
            <w:r w:rsidRPr="0014537A">
              <w:rPr>
                <w:rFonts w:ascii="Arial" w:hAnsi="Arial" w:cs="Arial"/>
                <w:b w:val="0"/>
                <w:sz w:val="16"/>
                <w:szCs w:val="16"/>
                <w:lang w:val="es-CO"/>
              </w:rPr>
              <w:t>N°</w:t>
            </w:r>
          </w:p>
        </w:tc>
        <w:tc>
          <w:tcPr>
            <w:tcW w:w="1763" w:type="dxa"/>
          </w:tcPr>
          <w:p w14:paraId="6D0B037A" w14:textId="77777777" w:rsidR="001E1737" w:rsidRPr="0014537A"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6"/>
                <w:lang w:val="es-CO"/>
              </w:rPr>
            </w:pPr>
            <w:r w:rsidRPr="0014537A">
              <w:rPr>
                <w:rFonts w:ascii="Arial" w:hAnsi="Arial" w:cs="Arial"/>
                <w:b/>
                <w:sz w:val="16"/>
                <w:szCs w:val="16"/>
                <w:lang w:val="es-CO"/>
              </w:rPr>
              <w:t>Nombre Etapa</w:t>
            </w:r>
          </w:p>
        </w:tc>
        <w:tc>
          <w:tcPr>
            <w:tcW w:w="1540" w:type="dxa"/>
            <w:gridSpan w:val="2"/>
          </w:tcPr>
          <w:p w14:paraId="5A9146F2" w14:textId="77777777" w:rsidR="001E1737" w:rsidRPr="0014537A"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6"/>
                <w:lang w:val="es-CO"/>
              </w:rPr>
            </w:pPr>
            <w:r w:rsidRPr="0014537A">
              <w:rPr>
                <w:rFonts w:ascii="Arial" w:hAnsi="Arial" w:cs="Arial"/>
                <w:b/>
                <w:sz w:val="16"/>
                <w:szCs w:val="16"/>
                <w:lang w:val="es-CO"/>
              </w:rPr>
              <w:t xml:space="preserve">Actividad </w:t>
            </w:r>
          </w:p>
        </w:tc>
        <w:tc>
          <w:tcPr>
            <w:tcW w:w="1586" w:type="dxa"/>
            <w:gridSpan w:val="2"/>
          </w:tcPr>
          <w:p w14:paraId="125B93D9" w14:textId="77777777" w:rsidR="001E1737" w:rsidRPr="0014537A" w:rsidRDefault="00BC1DA8"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6"/>
                <w:lang w:val="es-CO"/>
              </w:rPr>
            </w:pPr>
            <w:r w:rsidRPr="0014537A">
              <w:rPr>
                <w:rFonts w:ascii="Arial" w:hAnsi="Arial" w:cs="Arial"/>
                <w:b/>
                <w:sz w:val="16"/>
                <w:szCs w:val="16"/>
                <w:lang w:val="es-CO"/>
              </w:rPr>
              <w:t xml:space="preserve">Rol </w:t>
            </w:r>
            <w:r w:rsidR="001E1737" w:rsidRPr="0014537A">
              <w:rPr>
                <w:rFonts w:ascii="Arial" w:hAnsi="Arial" w:cs="Arial"/>
                <w:b/>
                <w:sz w:val="16"/>
                <w:szCs w:val="16"/>
                <w:lang w:val="es-CO"/>
              </w:rPr>
              <w:t>Responsable</w:t>
            </w:r>
          </w:p>
        </w:tc>
        <w:tc>
          <w:tcPr>
            <w:tcW w:w="1028" w:type="dxa"/>
          </w:tcPr>
          <w:p w14:paraId="5E43AED1" w14:textId="77777777" w:rsidR="001E1737" w:rsidRPr="0014537A"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6"/>
                <w:lang w:val="es-CO"/>
              </w:rPr>
            </w:pPr>
            <w:r w:rsidRPr="0014537A">
              <w:rPr>
                <w:rFonts w:ascii="Arial" w:hAnsi="Arial" w:cs="Arial"/>
                <w:b/>
                <w:sz w:val="16"/>
                <w:szCs w:val="16"/>
                <w:lang w:val="es-CO"/>
              </w:rPr>
              <w:t>Fecha Inicio</w:t>
            </w:r>
          </w:p>
        </w:tc>
        <w:tc>
          <w:tcPr>
            <w:tcW w:w="992" w:type="dxa"/>
          </w:tcPr>
          <w:p w14:paraId="65967099" w14:textId="77777777" w:rsidR="001E1737" w:rsidRPr="0014537A"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6"/>
                <w:lang w:val="es-CO"/>
              </w:rPr>
            </w:pPr>
            <w:r w:rsidRPr="0014537A">
              <w:rPr>
                <w:rFonts w:ascii="Arial" w:hAnsi="Arial" w:cs="Arial"/>
                <w:b/>
                <w:sz w:val="16"/>
                <w:szCs w:val="16"/>
                <w:lang w:val="es-CO"/>
              </w:rPr>
              <w:t>Fecha Fin</w:t>
            </w:r>
          </w:p>
        </w:tc>
        <w:tc>
          <w:tcPr>
            <w:tcW w:w="3080" w:type="dxa"/>
            <w:gridSpan w:val="2"/>
          </w:tcPr>
          <w:p w14:paraId="576A9444" w14:textId="77777777" w:rsidR="001E1737" w:rsidRPr="0014537A"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16"/>
                <w:szCs w:val="16"/>
                <w:lang w:val="es-CO"/>
              </w:rPr>
            </w:pPr>
            <w:r w:rsidRPr="0014537A">
              <w:rPr>
                <w:rFonts w:ascii="Arial" w:hAnsi="Arial" w:cs="Arial"/>
                <w:b/>
                <w:sz w:val="16"/>
                <w:szCs w:val="16"/>
                <w:lang w:val="es-CO"/>
              </w:rPr>
              <w:t>Comentarios</w:t>
            </w:r>
          </w:p>
        </w:tc>
      </w:tr>
      <w:tr w:rsidR="001E1737" w:rsidRPr="008C2396" w14:paraId="1CC4FB19"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20104C94" w14:textId="36EAD435" w:rsidR="001E1737" w:rsidRPr="0014537A" w:rsidRDefault="00926FB2" w:rsidP="00D76FAB">
            <w:pPr>
              <w:rPr>
                <w:rFonts w:ascii="Arial" w:hAnsi="Arial" w:cs="Arial"/>
                <w:b w:val="0"/>
                <w:color w:val="auto"/>
                <w:sz w:val="16"/>
                <w:szCs w:val="16"/>
                <w:lang w:val="es-CO"/>
              </w:rPr>
            </w:pPr>
            <w:r w:rsidRPr="0014537A">
              <w:rPr>
                <w:rFonts w:ascii="Arial" w:hAnsi="Arial" w:cs="Arial"/>
                <w:b w:val="0"/>
                <w:color w:val="auto"/>
                <w:sz w:val="16"/>
                <w:szCs w:val="16"/>
                <w:lang w:val="es-CO"/>
              </w:rPr>
              <w:t>1</w:t>
            </w:r>
          </w:p>
        </w:tc>
        <w:tc>
          <w:tcPr>
            <w:tcW w:w="1763" w:type="dxa"/>
          </w:tcPr>
          <w:p w14:paraId="2C568EC7"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40" w:type="dxa"/>
            <w:gridSpan w:val="2"/>
          </w:tcPr>
          <w:p w14:paraId="0FB026F0"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86" w:type="dxa"/>
            <w:gridSpan w:val="2"/>
          </w:tcPr>
          <w:p w14:paraId="73D272F7"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028" w:type="dxa"/>
          </w:tcPr>
          <w:p w14:paraId="6B916D42"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992" w:type="dxa"/>
          </w:tcPr>
          <w:p w14:paraId="45195CCF"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3080" w:type="dxa"/>
            <w:gridSpan w:val="2"/>
          </w:tcPr>
          <w:p w14:paraId="790A5753"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r>
      <w:tr w:rsidR="001E1737" w:rsidRPr="008C2396" w14:paraId="1CD5AA44" w14:textId="77777777" w:rsidTr="004466A3">
        <w:trPr>
          <w:trHeight w:val="567"/>
        </w:trPr>
        <w:tc>
          <w:tcPr>
            <w:cnfStyle w:val="001000000000" w:firstRow="0" w:lastRow="0" w:firstColumn="1" w:lastColumn="0" w:oddVBand="0" w:evenVBand="0" w:oddHBand="0" w:evenHBand="0" w:firstRowFirstColumn="0" w:firstRowLastColumn="0" w:lastRowFirstColumn="0" w:lastRowLastColumn="0"/>
            <w:tcW w:w="463" w:type="dxa"/>
          </w:tcPr>
          <w:p w14:paraId="4BE1AFF2" w14:textId="4E219572" w:rsidR="001E1737" w:rsidRPr="0014537A" w:rsidRDefault="00926FB2" w:rsidP="00D76FAB">
            <w:pPr>
              <w:rPr>
                <w:rFonts w:ascii="Arial" w:hAnsi="Arial" w:cs="Arial"/>
                <w:b w:val="0"/>
                <w:color w:val="auto"/>
                <w:sz w:val="16"/>
                <w:szCs w:val="16"/>
                <w:lang w:val="es-CO"/>
              </w:rPr>
            </w:pPr>
            <w:r w:rsidRPr="0014537A">
              <w:rPr>
                <w:rFonts w:ascii="Arial" w:hAnsi="Arial" w:cs="Arial"/>
                <w:b w:val="0"/>
                <w:color w:val="auto"/>
                <w:sz w:val="16"/>
                <w:szCs w:val="16"/>
                <w:lang w:val="es-CO"/>
              </w:rPr>
              <w:t>2</w:t>
            </w:r>
          </w:p>
        </w:tc>
        <w:tc>
          <w:tcPr>
            <w:tcW w:w="1763" w:type="dxa"/>
          </w:tcPr>
          <w:p w14:paraId="2C27A3CB"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540" w:type="dxa"/>
            <w:gridSpan w:val="2"/>
          </w:tcPr>
          <w:p w14:paraId="07C3642A"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586" w:type="dxa"/>
            <w:gridSpan w:val="2"/>
          </w:tcPr>
          <w:p w14:paraId="6DE64252"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028" w:type="dxa"/>
          </w:tcPr>
          <w:p w14:paraId="358B444B"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992" w:type="dxa"/>
          </w:tcPr>
          <w:p w14:paraId="3AC7B881"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3080" w:type="dxa"/>
            <w:gridSpan w:val="2"/>
          </w:tcPr>
          <w:p w14:paraId="1AFDFCBD"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r>
      <w:tr w:rsidR="001E1737" w:rsidRPr="008C2396" w14:paraId="76F98F89"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4BF1B0BE" w14:textId="796F180B" w:rsidR="001E1737" w:rsidRPr="0014537A" w:rsidRDefault="00926FB2" w:rsidP="00D76FAB">
            <w:pPr>
              <w:rPr>
                <w:rFonts w:ascii="Arial" w:hAnsi="Arial" w:cs="Arial"/>
                <w:b w:val="0"/>
                <w:color w:val="auto"/>
                <w:sz w:val="16"/>
                <w:szCs w:val="16"/>
                <w:lang w:val="es-CO"/>
              </w:rPr>
            </w:pPr>
            <w:r w:rsidRPr="0014537A">
              <w:rPr>
                <w:rFonts w:ascii="Arial" w:hAnsi="Arial" w:cs="Arial"/>
                <w:b w:val="0"/>
                <w:color w:val="auto"/>
                <w:sz w:val="16"/>
                <w:szCs w:val="16"/>
                <w:lang w:val="es-CO"/>
              </w:rPr>
              <w:t>3</w:t>
            </w:r>
          </w:p>
        </w:tc>
        <w:tc>
          <w:tcPr>
            <w:tcW w:w="1763" w:type="dxa"/>
          </w:tcPr>
          <w:p w14:paraId="12165227"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40" w:type="dxa"/>
            <w:gridSpan w:val="2"/>
          </w:tcPr>
          <w:p w14:paraId="7D5A4F92"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86" w:type="dxa"/>
            <w:gridSpan w:val="2"/>
          </w:tcPr>
          <w:p w14:paraId="0CAB9718"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028" w:type="dxa"/>
          </w:tcPr>
          <w:p w14:paraId="2DD01B5B"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992" w:type="dxa"/>
          </w:tcPr>
          <w:p w14:paraId="23B64F45"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3080" w:type="dxa"/>
            <w:gridSpan w:val="2"/>
          </w:tcPr>
          <w:p w14:paraId="240BE269"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r>
      <w:tr w:rsidR="001E1737" w:rsidRPr="008C2396" w14:paraId="2490200A" w14:textId="77777777" w:rsidTr="004466A3">
        <w:trPr>
          <w:trHeight w:val="567"/>
        </w:trPr>
        <w:tc>
          <w:tcPr>
            <w:cnfStyle w:val="001000000000" w:firstRow="0" w:lastRow="0" w:firstColumn="1" w:lastColumn="0" w:oddVBand="0" w:evenVBand="0" w:oddHBand="0" w:evenHBand="0" w:firstRowFirstColumn="0" w:firstRowLastColumn="0" w:lastRowFirstColumn="0" w:lastRowLastColumn="0"/>
            <w:tcW w:w="463" w:type="dxa"/>
          </w:tcPr>
          <w:p w14:paraId="5F048037" w14:textId="35FA51D6" w:rsidR="001E1737" w:rsidRPr="0014537A" w:rsidRDefault="00926FB2" w:rsidP="00D76FAB">
            <w:pPr>
              <w:rPr>
                <w:rFonts w:ascii="Arial" w:hAnsi="Arial" w:cs="Arial"/>
                <w:b w:val="0"/>
                <w:color w:val="auto"/>
                <w:sz w:val="16"/>
                <w:szCs w:val="16"/>
                <w:lang w:val="es-CO"/>
              </w:rPr>
            </w:pPr>
            <w:r w:rsidRPr="0014537A">
              <w:rPr>
                <w:rFonts w:ascii="Arial" w:hAnsi="Arial" w:cs="Arial"/>
                <w:b w:val="0"/>
                <w:color w:val="auto"/>
                <w:sz w:val="16"/>
                <w:szCs w:val="16"/>
                <w:lang w:val="es-CO"/>
              </w:rPr>
              <w:t>4</w:t>
            </w:r>
          </w:p>
        </w:tc>
        <w:tc>
          <w:tcPr>
            <w:tcW w:w="1763" w:type="dxa"/>
          </w:tcPr>
          <w:p w14:paraId="4AB7AB27"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540" w:type="dxa"/>
            <w:gridSpan w:val="2"/>
          </w:tcPr>
          <w:p w14:paraId="032DC399"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586" w:type="dxa"/>
            <w:gridSpan w:val="2"/>
          </w:tcPr>
          <w:p w14:paraId="0DB5828D"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028" w:type="dxa"/>
          </w:tcPr>
          <w:p w14:paraId="075E1706"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992" w:type="dxa"/>
          </w:tcPr>
          <w:p w14:paraId="3FA5E359"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3080" w:type="dxa"/>
            <w:gridSpan w:val="2"/>
          </w:tcPr>
          <w:p w14:paraId="5A0FA093"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r>
      <w:tr w:rsidR="001E1737" w:rsidRPr="008C2396" w14:paraId="7B5ACB52"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4829E40B" w14:textId="5F2251B0" w:rsidR="001E1737" w:rsidRPr="0014537A" w:rsidRDefault="00926FB2" w:rsidP="00D76FAB">
            <w:pPr>
              <w:rPr>
                <w:rFonts w:ascii="Arial" w:hAnsi="Arial" w:cs="Arial"/>
                <w:b w:val="0"/>
                <w:color w:val="auto"/>
                <w:sz w:val="16"/>
                <w:szCs w:val="16"/>
                <w:lang w:val="es-CO"/>
              </w:rPr>
            </w:pPr>
            <w:r w:rsidRPr="0014537A">
              <w:rPr>
                <w:rFonts w:ascii="Arial" w:hAnsi="Arial" w:cs="Arial"/>
                <w:b w:val="0"/>
                <w:color w:val="auto"/>
                <w:sz w:val="16"/>
                <w:szCs w:val="16"/>
                <w:lang w:val="es-CO"/>
              </w:rPr>
              <w:t>5</w:t>
            </w:r>
          </w:p>
        </w:tc>
        <w:tc>
          <w:tcPr>
            <w:tcW w:w="1763" w:type="dxa"/>
          </w:tcPr>
          <w:p w14:paraId="0A1E4D9F"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40" w:type="dxa"/>
            <w:gridSpan w:val="2"/>
          </w:tcPr>
          <w:p w14:paraId="47947526"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86" w:type="dxa"/>
            <w:gridSpan w:val="2"/>
          </w:tcPr>
          <w:p w14:paraId="255F08F9"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028" w:type="dxa"/>
          </w:tcPr>
          <w:p w14:paraId="49E80DF3"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992" w:type="dxa"/>
          </w:tcPr>
          <w:p w14:paraId="666C06C8"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3080" w:type="dxa"/>
            <w:gridSpan w:val="2"/>
          </w:tcPr>
          <w:p w14:paraId="594D08E3"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r>
      <w:tr w:rsidR="001E1737" w:rsidRPr="008C2396" w14:paraId="57F63016" w14:textId="77777777" w:rsidTr="004466A3">
        <w:trPr>
          <w:trHeight w:val="567"/>
        </w:trPr>
        <w:tc>
          <w:tcPr>
            <w:cnfStyle w:val="001000000000" w:firstRow="0" w:lastRow="0" w:firstColumn="1" w:lastColumn="0" w:oddVBand="0" w:evenVBand="0" w:oddHBand="0" w:evenHBand="0" w:firstRowFirstColumn="0" w:firstRowLastColumn="0" w:lastRowFirstColumn="0" w:lastRowLastColumn="0"/>
            <w:tcW w:w="463" w:type="dxa"/>
          </w:tcPr>
          <w:p w14:paraId="65370757" w14:textId="42A4A9B3" w:rsidR="001E1737" w:rsidRPr="0014537A" w:rsidRDefault="00926FB2" w:rsidP="00D76FAB">
            <w:pPr>
              <w:rPr>
                <w:rFonts w:ascii="Arial" w:hAnsi="Arial" w:cs="Arial"/>
                <w:b w:val="0"/>
                <w:color w:val="auto"/>
                <w:sz w:val="16"/>
                <w:szCs w:val="16"/>
                <w:lang w:val="es-CO"/>
              </w:rPr>
            </w:pPr>
            <w:r w:rsidRPr="0014537A">
              <w:rPr>
                <w:rFonts w:ascii="Arial" w:hAnsi="Arial" w:cs="Arial"/>
                <w:b w:val="0"/>
                <w:color w:val="auto"/>
                <w:sz w:val="16"/>
                <w:szCs w:val="16"/>
                <w:lang w:val="es-CO"/>
              </w:rPr>
              <w:t>6</w:t>
            </w:r>
          </w:p>
        </w:tc>
        <w:tc>
          <w:tcPr>
            <w:tcW w:w="1763" w:type="dxa"/>
          </w:tcPr>
          <w:p w14:paraId="0B218CDE"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540" w:type="dxa"/>
            <w:gridSpan w:val="2"/>
          </w:tcPr>
          <w:p w14:paraId="2125E895"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586" w:type="dxa"/>
            <w:gridSpan w:val="2"/>
          </w:tcPr>
          <w:p w14:paraId="46585DFE"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1028" w:type="dxa"/>
          </w:tcPr>
          <w:p w14:paraId="471AA626"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992" w:type="dxa"/>
          </w:tcPr>
          <w:p w14:paraId="6464E794"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c>
          <w:tcPr>
            <w:tcW w:w="3080" w:type="dxa"/>
            <w:gridSpan w:val="2"/>
          </w:tcPr>
          <w:p w14:paraId="0E150890" w14:textId="77777777" w:rsidR="001E1737" w:rsidRPr="0014537A"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16"/>
                <w:szCs w:val="16"/>
                <w:lang w:val="es-CO"/>
              </w:rPr>
            </w:pPr>
          </w:p>
        </w:tc>
      </w:tr>
      <w:tr w:rsidR="001E1737" w:rsidRPr="008C2396" w14:paraId="6CE1B986"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1A9FA98A" w14:textId="420F0CEC" w:rsidR="001E1737" w:rsidRPr="0014537A" w:rsidRDefault="00926FB2" w:rsidP="00D76FAB">
            <w:pPr>
              <w:rPr>
                <w:rFonts w:ascii="Arial" w:hAnsi="Arial" w:cs="Arial"/>
                <w:b w:val="0"/>
                <w:color w:val="auto"/>
                <w:sz w:val="16"/>
                <w:szCs w:val="16"/>
                <w:lang w:val="es-CO"/>
              </w:rPr>
            </w:pPr>
            <w:r w:rsidRPr="0014537A">
              <w:rPr>
                <w:rFonts w:ascii="Arial" w:hAnsi="Arial" w:cs="Arial"/>
                <w:b w:val="0"/>
                <w:color w:val="auto"/>
                <w:sz w:val="16"/>
                <w:szCs w:val="16"/>
                <w:lang w:val="es-CO"/>
              </w:rPr>
              <w:t>7</w:t>
            </w:r>
          </w:p>
        </w:tc>
        <w:tc>
          <w:tcPr>
            <w:tcW w:w="1763" w:type="dxa"/>
          </w:tcPr>
          <w:p w14:paraId="7A37DC09"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40" w:type="dxa"/>
            <w:gridSpan w:val="2"/>
          </w:tcPr>
          <w:p w14:paraId="4C013B5B"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586" w:type="dxa"/>
            <w:gridSpan w:val="2"/>
          </w:tcPr>
          <w:p w14:paraId="664EF616"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1028" w:type="dxa"/>
          </w:tcPr>
          <w:p w14:paraId="7E4396A2"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992" w:type="dxa"/>
          </w:tcPr>
          <w:p w14:paraId="01F6D398"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c>
          <w:tcPr>
            <w:tcW w:w="3080" w:type="dxa"/>
            <w:gridSpan w:val="2"/>
          </w:tcPr>
          <w:p w14:paraId="752022BE" w14:textId="77777777" w:rsidR="001E1737" w:rsidRPr="0014537A"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16"/>
                <w:szCs w:val="16"/>
                <w:lang w:val="es-CO"/>
              </w:rPr>
            </w:pPr>
          </w:p>
        </w:tc>
      </w:tr>
      <w:tr w:rsidR="00000745" w:rsidRPr="008C2396" w14:paraId="0978AF29" w14:textId="77777777" w:rsidTr="004466A3">
        <w:trPr>
          <w:trHeight w:val="182"/>
        </w:trPr>
        <w:tc>
          <w:tcPr>
            <w:cnfStyle w:val="001000000000" w:firstRow="0" w:lastRow="0" w:firstColumn="1" w:lastColumn="0" w:oddVBand="0" w:evenVBand="0" w:oddHBand="0" w:evenHBand="0" w:firstRowFirstColumn="0" w:firstRowLastColumn="0" w:lastRowFirstColumn="0" w:lastRowLastColumn="0"/>
            <w:tcW w:w="10452" w:type="dxa"/>
            <w:gridSpan w:val="10"/>
          </w:tcPr>
          <w:p w14:paraId="177B82BF" w14:textId="77777777" w:rsidR="004466A3" w:rsidRDefault="004466A3" w:rsidP="0014537A">
            <w:pPr>
              <w:rPr>
                <w:rFonts w:ascii="Arial" w:hAnsi="Arial" w:cs="Arial"/>
                <w:b w:val="0"/>
                <w:sz w:val="22"/>
                <w:szCs w:val="22"/>
              </w:rPr>
            </w:pPr>
          </w:p>
          <w:p w14:paraId="381CF997" w14:textId="77777777" w:rsidR="0014537A" w:rsidRDefault="0014537A" w:rsidP="0014537A">
            <w:pPr>
              <w:rPr>
                <w:rFonts w:ascii="Arial" w:hAnsi="Arial" w:cs="Arial"/>
                <w:b w:val="0"/>
                <w:sz w:val="22"/>
                <w:szCs w:val="22"/>
              </w:rPr>
            </w:pPr>
          </w:p>
          <w:p w14:paraId="74C6D0D1" w14:textId="77777777" w:rsidR="0014537A" w:rsidRDefault="0014537A" w:rsidP="0014537A">
            <w:pPr>
              <w:rPr>
                <w:rFonts w:ascii="Arial" w:hAnsi="Arial" w:cs="Arial"/>
                <w:b w:val="0"/>
                <w:sz w:val="22"/>
                <w:szCs w:val="22"/>
              </w:rPr>
            </w:pPr>
          </w:p>
          <w:p w14:paraId="78539686" w14:textId="77777777" w:rsidR="004466A3" w:rsidRDefault="004466A3" w:rsidP="00B66554">
            <w:pPr>
              <w:jc w:val="center"/>
              <w:rPr>
                <w:rFonts w:ascii="Arial" w:hAnsi="Arial" w:cs="Arial"/>
                <w:b w:val="0"/>
                <w:sz w:val="22"/>
                <w:szCs w:val="22"/>
              </w:rPr>
            </w:pPr>
          </w:p>
          <w:p w14:paraId="39C29B46" w14:textId="77777777" w:rsidR="004466A3" w:rsidRDefault="004466A3" w:rsidP="00B66554">
            <w:pPr>
              <w:jc w:val="center"/>
              <w:rPr>
                <w:rFonts w:ascii="Arial" w:hAnsi="Arial" w:cs="Arial"/>
                <w:b w:val="0"/>
                <w:sz w:val="22"/>
                <w:szCs w:val="22"/>
              </w:rPr>
            </w:pPr>
          </w:p>
          <w:p w14:paraId="2A974D2E" w14:textId="77777777" w:rsidR="00000745" w:rsidRPr="008C2396" w:rsidRDefault="00000745" w:rsidP="00B66554">
            <w:pPr>
              <w:jc w:val="center"/>
              <w:rPr>
                <w:rFonts w:ascii="Arial" w:hAnsi="Arial" w:cs="Arial"/>
                <w:b w:val="0"/>
                <w:sz w:val="22"/>
                <w:szCs w:val="22"/>
              </w:rPr>
            </w:pPr>
            <w:r w:rsidRPr="008C2396">
              <w:rPr>
                <w:rFonts w:ascii="Arial" w:hAnsi="Arial" w:cs="Arial"/>
                <w:b w:val="0"/>
                <w:sz w:val="22"/>
                <w:szCs w:val="22"/>
              </w:rPr>
              <w:t xml:space="preserve">Diagrama de </w:t>
            </w:r>
            <w:r w:rsidR="0081155D" w:rsidRPr="008C2396">
              <w:rPr>
                <w:rFonts w:ascii="Arial" w:hAnsi="Arial" w:cs="Arial"/>
                <w:b w:val="0"/>
                <w:sz w:val="22"/>
                <w:szCs w:val="22"/>
              </w:rPr>
              <w:t>planeación</w:t>
            </w:r>
          </w:p>
        </w:tc>
      </w:tr>
      <w:tr w:rsidR="00B66554" w:rsidRPr="008C2396" w14:paraId="77808A5A" w14:textId="77777777" w:rsidTr="004466A3">
        <w:trPr>
          <w:cnfStyle w:val="000000100000" w:firstRow="0" w:lastRow="0" w:firstColumn="0" w:lastColumn="0" w:oddVBand="0" w:evenVBand="0" w:oddHBand="1" w:evenHBand="0" w:firstRowFirstColumn="0" w:firstRowLastColumn="0" w:lastRowFirstColumn="0" w:lastRowLastColumn="0"/>
          <w:trHeight w:val="2260"/>
        </w:trPr>
        <w:tc>
          <w:tcPr>
            <w:cnfStyle w:val="001000000000" w:firstRow="0" w:lastRow="0" w:firstColumn="1" w:lastColumn="0" w:oddVBand="0" w:evenVBand="0" w:oddHBand="0" w:evenHBand="0" w:firstRowFirstColumn="0" w:firstRowLastColumn="0" w:lastRowFirstColumn="0" w:lastRowLastColumn="0"/>
            <w:tcW w:w="10452" w:type="dxa"/>
            <w:gridSpan w:val="10"/>
          </w:tcPr>
          <w:p w14:paraId="75E47C60" w14:textId="77777777" w:rsidR="00B66554" w:rsidRPr="008C2396" w:rsidRDefault="00B22E7B" w:rsidP="00D76FAB">
            <w:pPr>
              <w:rPr>
                <w:rFonts w:ascii="Arial" w:hAnsi="Arial" w:cs="Arial"/>
                <w:noProof/>
              </w:rPr>
            </w:pPr>
            <w:r>
              <w:rPr>
                <w:rFonts w:ascii="Arial" w:hAnsi="Arial" w:cs="Arial"/>
                <w:noProof/>
                <w:lang w:val="en-US" w:eastAsia="en-US"/>
              </w:rPr>
              <w:lastRenderedPageBreak/>
              <w:drawing>
                <wp:inline distT="0" distB="0" distL="0" distR="0" wp14:anchorId="66310E16" wp14:editId="374B6174">
                  <wp:extent cx="6354053" cy="2775114"/>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6355141" cy="2775589"/>
                          </a:xfrm>
                          <a:prstGeom prst="rect">
                            <a:avLst/>
                          </a:prstGeom>
                          <a:noFill/>
                          <a:ln>
                            <a:noFill/>
                          </a:ln>
                        </pic:spPr>
                      </pic:pic>
                    </a:graphicData>
                  </a:graphic>
                </wp:inline>
              </w:drawing>
            </w:r>
          </w:p>
          <w:p w14:paraId="59846FD3" w14:textId="77777777" w:rsidR="00C82ABF" w:rsidRPr="008C2396" w:rsidRDefault="00C82ABF" w:rsidP="00D76FAB">
            <w:pPr>
              <w:rPr>
                <w:rFonts w:ascii="Arial" w:hAnsi="Arial" w:cs="Arial"/>
                <w:noProof/>
              </w:rPr>
            </w:pPr>
          </w:p>
          <w:p w14:paraId="48C2E2B8" w14:textId="77777777" w:rsidR="00C82ABF" w:rsidRPr="008C2396" w:rsidRDefault="00C82ABF" w:rsidP="00D76FAB">
            <w:pPr>
              <w:rPr>
                <w:rFonts w:ascii="Arial" w:hAnsi="Arial" w:cs="Arial"/>
                <w:b w:val="0"/>
                <w:sz w:val="22"/>
                <w:szCs w:val="22"/>
              </w:rPr>
            </w:pPr>
          </w:p>
        </w:tc>
      </w:tr>
    </w:tbl>
    <w:p w14:paraId="194892E9" w14:textId="77777777" w:rsidR="00EE35D9" w:rsidRPr="008C2396" w:rsidRDefault="00EE35D9" w:rsidP="00CF1DBE">
      <w:pPr>
        <w:jc w:val="both"/>
        <w:rPr>
          <w:rFonts w:ascii="Arial" w:hAnsi="Arial" w:cs="Arial"/>
          <w:b/>
          <w:sz w:val="22"/>
        </w:rPr>
      </w:pPr>
    </w:p>
    <w:p w14:paraId="1038C3F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CC3CED2" w14:textId="77777777" w:rsidR="000C0F24" w:rsidRPr="008C2396" w:rsidRDefault="000C0F24" w:rsidP="00CF1DBE">
      <w:pPr>
        <w:jc w:val="both"/>
        <w:rPr>
          <w:rFonts w:ascii="Arial" w:hAnsi="Arial" w:cs="Arial"/>
        </w:rPr>
      </w:pPr>
    </w:p>
    <w:p w14:paraId="2EE24F8B" w14:textId="77777777" w:rsidR="00E45C7F"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Style w:val="ColorfulList-Accent5"/>
        <w:tblW w:w="10490" w:type="dxa"/>
        <w:tblInd w:w="-885" w:type="dxa"/>
        <w:tblLook w:val="04A0" w:firstRow="1" w:lastRow="0" w:firstColumn="1" w:lastColumn="0" w:noHBand="0" w:noVBand="1"/>
      </w:tblPr>
      <w:tblGrid>
        <w:gridCol w:w="4049"/>
        <w:gridCol w:w="2529"/>
        <w:gridCol w:w="1440"/>
        <w:gridCol w:w="2472"/>
      </w:tblGrid>
      <w:tr w:rsidR="00AA7836" w:rsidRPr="008C2396" w14:paraId="3F076B69" w14:textId="77777777" w:rsidTr="00AA7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tcPr>
          <w:p w14:paraId="0B44985E"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8C2396">
              <w:rPr>
                <w:rFonts w:ascii="Arial" w:hAnsi="Arial" w:cs="Arial"/>
                <w:b w:val="0"/>
                <w:bCs w:val="0"/>
                <w:sz w:val="22"/>
                <w:szCs w:val="22"/>
              </w:rPr>
              <w:t>Nombre</w:t>
            </w:r>
          </w:p>
        </w:tc>
        <w:tc>
          <w:tcPr>
            <w:tcW w:w="2529" w:type="dxa"/>
          </w:tcPr>
          <w:p w14:paraId="6195FE8D" w14:textId="77777777" w:rsidR="00AA7836" w:rsidRPr="008C2396"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Dependencia</w:t>
            </w:r>
          </w:p>
        </w:tc>
        <w:tc>
          <w:tcPr>
            <w:tcW w:w="1440" w:type="dxa"/>
          </w:tcPr>
          <w:p w14:paraId="52534E19" w14:textId="77777777" w:rsidR="00AA7836" w:rsidRPr="008C2396"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Teléfono</w:t>
            </w:r>
          </w:p>
        </w:tc>
        <w:tc>
          <w:tcPr>
            <w:tcW w:w="2472" w:type="dxa"/>
          </w:tcPr>
          <w:p w14:paraId="60E7FDFB" w14:textId="77777777" w:rsidR="00AA7836" w:rsidRPr="008C2396"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Firma</w:t>
            </w:r>
          </w:p>
        </w:tc>
      </w:tr>
      <w:tr w:rsidR="00AA7836" w:rsidRPr="008C2396" w14:paraId="688007CD" w14:textId="77777777" w:rsidTr="00AA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tcPr>
          <w:p w14:paraId="1AB08432"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bCs w:val="0"/>
                <w:sz w:val="22"/>
                <w:szCs w:val="22"/>
              </w:rPr>
              <w:t>Lic. Jacobo Rodríguez</w:t>
            </w:r>
          </w:p>
        </w:tc>
        <w:tc>
          <w:tcPr>
            <w:tcW w:w="2529" w:type="dxa"/>
          </w:tcPr>
          <w:p w14:paraId="00CC3EF8"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36986A8A"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8341111111</w:t>
            </w:r>
          </w:p>
        </w:tc>
        <w:tc>
          <w:tcPr>
            <w:tcW w:w="2472" w:type="dxa"/>
          </w:tcPr>
          <w:p w14:paraId="103BFDB0"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AA7836" w:rsidRPr="008C2396" w14:paraId="0FFA34EB" w14:textId="77777777" w:rsidTr="00AA7836">
        <w:tc>
          <w:tcPr>
            <w:cnfStyle w:val="001000000000" w:firstRow="0" w:lastRow="0" w:firstColumn="1" w:lastColumn="0" w:oddVBand="0" w:evenVBand="0" w:oddHBand="0" w:evenHBand="0" w:firstRowFirstColumn="0" w:firstRowLastColumn="0" w:lastRowFirstColumn="0" w:lastRowLastColumn="0"/>
            <w:tcW w:w="4049" w:type="dxa"/>
          </w:tcPr>
          <w:p w14:paraId="12B82C86"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sz w:val="22"/>
                <w:szCs w:val="22"/>
              </w:rPr>
              <w:t>Oscar Arrollo</w:t>
            </w:r>
          </w:p>
        </w:tc>
        <w:tc>
          <w:tcPr>
            <w:tcW w:w="2529" w:type="dxa"/>
          </w:tcPr>
          <w:p w14:paraId="3E90DD7B"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568D987D"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8342222222</w:t>
            </w:r>
          </w:p>
        </w:tc>
        <w:tc>
          <w:tcPr>
            <w:tcW w:w="2472" w:type="dxa"/>
          </w:tcPr>
          <w:p w14:paraId="111FE754"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AA7836" w:rsidRPr="008C2396" w14:paraId="21274940" w14:textId="77777777" w:rsidTr="00AA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tcPr>
          <w:p w14:paraId="0CCCE614"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sz w:val="22"/>
                <w:szCs w:val="22"/>
              </w:rPr>
              <w:t>Alejandro Pérez</w:t>
            </w:r>
          </w:p>
        </w:tc>
        <w:tc>
          <w:tcPr>
            <w:tcW w:w="2529" w:type="dxa"/>
          </w:tcPr>
          <w:p w14:paraId="2BA3446A"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3184645C"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8343333333</w:t>
            </w:r>
          </w:p>
        </w:tc>
        <w:tc>
          <w:tcPr>
            <w:tcW w:w="2472" w:type="dxa"/>
          </w:tcPr>
          <w:p w14:paraId="3F0AECB2"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AA7836" w:rsidRPr="008C2396" w14:paraId="3A7331E7" w14:textId="77777777" w:rsidTr="00AA7836">
        <w:tc>
          <w:tcPr>
            <w:cnfStyle w:val="001000000000" w:firstRow="0" w:lastRow="0" w:firstColumn="1" w:lastColumn="0" w:oddVBand="0" w:evenVBand="0" w:oddHBand="0" w:evenHBand="0" w:firstRowFirstColumn="0" w:firstRowLastColumn="0" w:lastRowFirstColumn="0" w:lastRowLastColumn="0"/>
            <w:tcW w:w="4049" w:type="dxa"/>
          </w:tcPr>
          <w:p w14:paraId="7B31D4E4"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sz w:val="22"/>
                <w:szCs w:val="22"/>
              </w:rPr>
              <w:t>Raquel Hernández</w:t>
            </w:r>
          </w:p>
        </w:tc>
        <w:tc>
          <w:tcPr>
            <w:tcW w:w="2529" w:type="dxa"/>
          </w:tcPr>
          <w:p w14:paraId="41C13B52"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2D0D8272"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8344444444</w:t>
            </w:r>
          </w:p>
        </w:tc>
        <w:tc>
          <w:tcPr>
            <w:tcW w:w="2472" w:type="dxa"/>
          </w:tcPr>
          <w:p w14:paraId="7A521817"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bl>
    <w:p w14:paraId="4C780ACC" w14:textId="77777777" w:rsidR="00F86C39" w:rsidRPr="008C2396" w:rsidRDefault="00F86C39" w:rsidP="00336DBD">
      <w:pPr>
        <w:rPr>
          <w:rFonts w:ascii="Arial" w:hAnsi="Arial" w:cs="Arial"/>
          <w:b/>
          <w:sz w:val="28"/>
          <w:szCs w:val="28"/>
        </w:rPr>
      </w:pPr>
    </w:p>
    <w:p w14:paraId="7C0B2E68" w14:textId="77777777" w:rsidR="00336DBD" w:rsidRPr="008C2396" w:rsidRDefault="00336DBD" w:rsidP="00336DBD">
      <w:pPr>
        <w:rPr>
          <w:rFonts w:ascii="Arial" w:hAnsi="Arial" w:cs="Arial"/>
          <w:b/>
          <w:sz w:val="28"/>
          <w:szCs w:val="28"/>
        </w:rPr>
      </w:pPr>
    </w:p>
    <w:p w14:paraId="19FC1237" w14:textId="77777777" w:rsidR="00D234A2" w:rsidRPr="008C2396" w:rsidRDefault="00740EE6" w:rsidP="00F86C39">
      <w:pPr>
        <w:pStyle w:val="Heading1"/>
        <w:rPr>
          <w:rFonts w:cs="Arial"/>
        </w:rPr>
      </w:pPr>
      <w:bookmarkStart w:id="14" w:name="_Toc532221777"/>
      <w:r w:rsidRPr="008C2396">
        <w:rPr>
          <w:rFonts w:cs="Arial"/>
        </w:rPr>
        <w:lastRenderedPageBreak/>
        <w:t>LEVANTAMIENTO DEL REQUERIMIENTO DETALLADO</w:t>
      </w:r>
      <w:bookmarkEnd w:id="14"/>
    </w:p>
    <w:p w14:paraId="765380EC" w14:textId="77777777" w:rsidR="00137683" w:rsidRPr="008C2396" w:rsidRDefault="00137683" w:rsidP="00137683">
      <w:pPr>
        <w:rPr>
          <w:rFonts w:ascii="Arial" w:hAnsi="Arial" w:cs="Arial"/>
          <w:lang w:val="es-ES_tradnl" w:eastAsia="en-US"/>
        </w:rPr>
      </w:pPr>
    </w:p>
    <w:p w14:paraId="7C85DFBB"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Style w:val="ColorfulList-Accent5"/>
        <w:tblW w:w="10490" w:type="dxa"/>
        <w:jc w:val="center"/>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C76CBA3" w14:textId="77777777" w:rsidTr="00DE4919">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8"/>
          </w:tcPr>
          <w:p w14:paraId="36E50ED5" w14:textId="77777777" w:rsidR="00AE4D25" w:rsidRPr="008C2396" w:rsidRDefault="00AE4D25" w:rsidP="004627A3">
            <w:pPr>
              <w:jc w:val="center"/>
              <w:rPr>
                <w:rFonts w:ascii="Arial" w:hAnsi="Arial" w:cs="Arial"/>
                <w:b w:val="0"/>
                <w:sz w:val="22"/>
                <w:szCs w:val="22"/>
              </w:rPr>
            </w:pPr>
            <w:r w:rsidRPr="008C2396">
              <w:rPr>
                <w:rFonts w:ascii="Arial" w:hAnsi="Arial" w:cs="Arial"/>
                <w:sz w:val="22"/>
                <w:szCs w:val="22"/>
              </w:rPr>
              <w:t>HISTORIAS DE USUARIO</w:t>
            </w:r>
          </w:p>
        </w:tc>
      </w:tr>
      <w:tr w:rsidR="005D0764" w:rsidRPr="008C2396" w14:paraId="10EA1986"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418" w:type="dxa"/>
            <w:gridSpan w:val="2"/>
          </w:tcPr>
          <w:p w14:paraId="446EDFEA" w14:textId="77777777" w:rsidR="005D0764" w:rsidRPr="008C2396" w:rsidRDefault="005D0764" w:rsidP="004627A3">
            <w:pPr>
              <w:jc w:val="center"/>
              <w:rPr>
                <w:rFonts w:ascii="Arial" w:hAnsi="Arial" w:cs="Arial"/>
                <w:b w:val="0"/>
                <w:sz w:val="22"/>
                <w:szCs w:val="22"/>
              </w:rPr>
            </w:pPr>
            <w:r>
              <w:rPr>
                <w:rFonts w:ascii="Arial" w:hAnsi="Arial" w:cs="Arial"/>
                <w:sz w:val="22"/>
                <w:szCs w:val="22"/>
              </w:rPr>
              <w:t>Nº.</w:t>
            </w:r>
          </w:p>
        </w:tc>
        <w:tc>
          <w:tcPr>
            <w:tcW w:w="9072" w:type="dxa"/>
            <w:gridSpan w:val="6"/>
          </w:tcPr>
          <w:p w14:paraId="6C90FA95" w14:textId="77777777" w:rsidR="005D0764" w:rsidRPr="008C2396" w:rsidRDefault="005D0764"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78C7D0BC" w14:textId="77777777" w:rsidTr="00DE4919">
        <w:trPr>
          <w:trHeight w:val="182"/>
          <w:jc w:val="center"/>
        </w:trPr>
        <w:tc>
          <w:tcPr>
            <w:cnfStyle w:val="001000000000" w:firstRow="0" w:lastRow="0" w:firstColumn="1" w:lastColumn="0" w:oddVBand="0" w:evenVBand="0" w:oddHBand="0" w:evenHBand="0" w:firstRowFirstColumn="0" w:firstRowLastColumn="0" w:lastRowFirstColumn="0" w:lastRowLastColumn="0"/>
            <w:tcW w:w="1418" w:type="dxa"/>
            <w:gridSpan w:val="2"/>
          </w:tcPr>
          <w:p w14:paraId="7FE1D2A9"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Titulo</w:t>
            </w:r>
          </w:p>
        </w:tc>
        <w:tc>
          <w:tcPr>
            <w:tcW w:w="9072" w:type="dxa"/>
            <w:gridSpan w:val="6"/>
          </w:tcPr>
          <w:p w14:paraId="155BAB50" w14:textId="77777777" w:rsidR="005D0764" w:rsidRPr="008C2396" w:rsidRDefault="005D0764" w:rsidP="005D07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07C0DC49"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418" w:type="dxa"/>
            <w:gridSpan w:val="2"/>
          </w:tcPr>
          <w:p w14:paraId="249FB0B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Fecha</w:t>
            </w:r>
          </w:p>
        </w:tc>
        <w:tc>
          <w:tcPr>
            <w:tcW w:w="9072" w:type="dxa"/>
            <w:gridSpan w:val="6"/>
          </w:tcPr>
          <w:p w14:paraId="1D4C00A1" w14:textId="77777777" w:rsidR="005D0764" w:rsidRPr="008C2396" w:rsidRDefault="005D0764" w:rsidP="005D0764">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8C2396">
              <w:rPr>
                <w:rFonts w:ascii="Arial" w:hAnsi="Arial" w:cs="Arial"/>
                <w:color w:val="BFBFBF"/>
                <w:sz w:val="22"/>
                <w:szCs w:val="22"/>
              </w:rPr>
              <w:t>DD/MM/YYYY</w:t>
            </w:r>
          </w:p>
        </w:tc>
      </w:tr>
      <w:tr w:rsidR="005D0764" w:rsidRPr="008C2396" w14:paraId="59361DEE" w14:textId="77777777" w:rsidTr="00DE4919">
        <w:trPr>
          <w:trHeight w:val="182"/>
          <w:jc w:val="center"/>
        </w:trPr>
        <w:tc>
          <w:tcPr>
            <w:cnfStyle w:val="001000000000" w:firstRow="0" w:lastRow="0" w:firstColumn="1" w:lastColumn="0" w:oddVBand="0" w:evenVBand="0" w:oddHBand="0" w:evenHBand="0" w:firstRowFirstColumn="0" w:firstRowLastColumn="0" w:lastRowFirstColumn="0" w:lastRowLastColumn="0"/>
            <w:tcW w:w="1418" w:type="dxa"/>
            <w:gridSpan w:val="2"/>
          </w:tcPr>
          <w:p w14:paraId="0CCF8E0D" w14:textId="77777777" w:rsidR="005D0764" w:rsidRPr="008C2396" w:rsidRDefault="005D0764" w:rsidP="004627A3">
            <w:pPr>
              <w:jc w:val="center"/>
              <w:rPr>
                <w:rFonts w:ascii="Arial" w:hAnsi="Arial" w:cs="Arial"/>
                <w:b w:val="0"/>
                <w:sz w:val="22"/>
                <w:szCs w:val="22"/>
              </w:rPr>
            </w:pPr>
            <w:r w:rsidRPr="008C2396">
              <w:rPr>
                <w:rFonts w:ascii="Arial" w:hAnsi="Arial" w:cs="Arial"/>
                <w:sz w:val="22"/>
                <w:szCs w:val="22"/>
              </w:rPr>
              <w:t>Estimación</w:t>
            </w:r>
          </w:p>
        </w:tc>
        <w:tc>
          <w:tcPr>
            <w:tcW w:w="9072" w:type="dxa"/>
            <w:gridSpan w:val="6"/>
          </w:tcPr>
          <w:p w14:paraId="11893EAD" w14:textId="77777777" w:rsidR="005D0764" w:rsidRPr="008C2396" w:rsidRDefault="005D0764" w:rsidP="005D07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53C29749"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8"/>
          </w:tcPr>
          <w:p w14:paraId="0C271E50" w14:textId="77777777" w:rsidR="00137683" w:rsidRPr="008C2396" w:rsidRDefault="002617FE" w:rsidP="004627A3">
            <w:pPr>
              <w:jc w:val="center"/>
              <w:rPr>
                <w:rFonts w:ascii="Arial" w:hAnsi="Arial" w:cs="Arial"/>
                <w:sz w:val="22"/>
                <w:szCs w:val="22"/>
              </w:rPr>
            </w:pPr>
            <w:r w:rsidRPr="008C2396">
              <w:rPr>
                <w:rFonts w:ascii="Arial" w:hAnsi="Arial" w:cs="Arial"/>
                <w:szCs w:val="22"/>
              </w:rPr>
              <w:t>Característica</w:t>
            </w:r>
            <w:r w:rsidR="00137683" w:rsidRPr="008C2396">
              <w:rPr>
                <w:rFonts w:ascii="Arial" w:hAnsi="Arial" w:cs="Arial"/>
                <w:szCs w:val="22"/>
              </w:rPr>
              <w:t>/Funcionalidad</w:t>
            </w:r>
          </w:p>
        </w:tc>
      </w:tr>
      <w:tr w:rsidR="00137683" w:rsidRPr="008C2396" w14:paraId="73F1AD77"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8"/>
          </w:tcPr>
          <w:p w14:paraId="6B32BC82"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1476C423"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P.e.:</w:t>
            </w:r>
          </w:p>
          <w:p w14:paraId="2B4F1E66" w14:textId="77777777" w:rsidR="00137683" w:rsidRPr="008C2396" w:rsidRDefault="00137683" w:rsidP="004627A3">
            <w:pPr>
              <w:rPr>
                <w:rFonts w:ascii="Arial" w:hAnsi="Arial" w:cs="Arial"/>
                <w:color w:val="A6A6A6"/>
                <w:sz w:val="22"/>
                <w:szCs w:val="22"/>
              </w:rPr>
            </w:pPr>
          </w:p>
          <w:p w14:paraId="154E04ED"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6D1FB1B7" w14:textId="77777777" w:rsidR="00137683" w:rsidRPr="008C2396" w:rsidRDefault="00137683" w:rsidP="004627A3">
            <w:pPr>
              <w:rPr>
                <w:rFonts w:ascii="Arial" w:hAnsi="Arial" w:cs="Arial"/>
                <w:color w:val="A6A6A6"/>
                <w:sz w:val="22"/>
                <w:szCs w:val="22"/>
              </w:rPr>
            </w:pPr>
          </w:p>
        </w:tc>
      </w:tr>
      <w:tr w:rsidR="00AE4D25" w:rsidRPr="008C2396" w14:paraId="12711E2D"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8"/>
          </w:tcPr>
          <w:p w14:paraId="1998B554" w14:textId="77777777" w:rsidR="00AE4D25" w:rsidRPr="008C2396" w:rsidRDefault="002617FE" w:rsidP="004627A3">
            <w:pPr>
              <w:jc w:val="center"/>
              <w:rPr>
                <w:rFonts w:ascii="Arial" w:hAnsi="Arial" w:cs="Arial"/>
                <w:sz w:val="22"/>
                <w:szCs w:val="22"/>
              </w:rPr>
            </w:pPr>
            <w:r w:rsidRPr="008C2396">
              <w:rPr>
                <w:rFonts w:ascii="Arial" w:hAnsi="Arial" w:cs="Arial"/>
                <w:szCs w:val="22"/>
              </w:rPr>
              <w:t>Razón</w:t>
            </w:r>
            <w:r w:rsidR="00137683" w:rsidRPr="008C2396">
              <w:rPr>
                <w:rFonts w:ascii="Arial" w:hAnsi="Arial" w:cs="Arial"/>
                <w:szCs w:val="22"/>
              </w:rPr>
              <w:t>/Resultado</w:t>
            </w:r>
          </w:p>
        </w:tc>
      </w:tr>
      <w:tr w:rsidR="00AE4D25" w:rsidRPr="008C2396" w14:paraId="0481A2BF" w14:textId="77777777" w:rsidTr="00DE4919">
        <w:trPr>
          <w:trHeight w:val="1406"/>
          <w:jc w:val="center"/>
        </w:trPr>
        <w:tc>
          <w:tcPr>
            <w:cnfStyle w:val="001000000000" w:firstRow="0" w:lastRow="0" w:firstColumn="1" w:lastColumn="0" w:oddVBand="0" w:evenVBand="0" w:oddHBand="0" w:evenHBand="0" w:firstRowFirstColumn="0" w:firstRowLastColumn="0" w:lastRowFirstColumn="0" w:lastRowLastColumn="0"/>
            <w:tcW w:w="10490" w:type="dxa"/>
            <w:gridSpan w:val="8"/>
          </w:tcPr>
          <w:p w14:paraId="189F62D7"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359F9850" w14:textId="77777777" w:rsidR="00AE4D25" w:rsidRPr="008C2396" w:rsidRDefault="00AE4D25" w:rsidP="004627A3">
            <w:pPr>
              <w:rPr>
                <w:rFonts w:ascii="Arial" w:hAnsi="Arial" w:cs="Arial"/>
                <w:color w:val="A6A6A6"/>
                <w:sz w:val="22"/>
                <w:szCs w:val="22"/>
              </w:rPr>
            </w:pPr>
            <w:r w:rsidRPr="008C2396">
              <w:rPr>
                <w:rFonts w:ascii="Arial" w:hAnsi="Arial" w:cs="Arial"/>
                <w:color w:val="A6A6A6"/>
                <w:sz w:val="22"/>
                <w:szCs w:val="22"/>
              </w:rPr>
              <w:t>P.e.:</w:t>
            </w:r>
          </w:p>
          <w:p w14:paraId="46A31678" w14:textId="77777777" w:rsidR="00AE4D25" w:rsidRPr="008C2396" w:rsidRDefault="00AE4D25" w:rsidP="004627A3">
            <w:pPr>
              <w:rPr>
                <w:rFonts w:ascii="Arial" w:hAnsi="Arial" w:cs="Arial"/>
                <w:color w:val="A6A6A6"/>
                <w:sz w:val="22"/>
                <w:szCs w:val="22"/>
              </w:rPr>
            </w:pPr>
          </w:p>
          <w:p w14:paraId="79A1D886"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50FC9234" w14:textId="77777777" w:rsidR="00AE4D25" w:rsidRPr="008C2396" w:rsidRDefault="00AE4D25" w:rsidP="004627A3">
            <w:pPr>
              <w:rPr>
                <w:rFonts w:ascii="Arial" w:hAnsi="Arial" w:cs="Arial"/>
                <w:color w:val="A6A6A6"/>
                <w:sz w:val="22"/>
                <w:szCs w:val="22"/>
              </w:rPr>
            </w:pPr>
          </w:p>
        </w:tc>
      </w:tr>
      <w:tr w:rsidR="004205AA" w:rsidRPr="008C2396" w14:paraId="36299E31" w14:textId="77777777" w:rsidTr="00DE4919">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8"/>
          </w:tcPr>
          <w:p w14:paraId="7C4D224B" w14:textId="77777777" w:rsidR="004205AA" w:rsidRPr="008C2396" w:rsidRDefault="004205AA" w:rsidP="004627A3">
            <w:pPr>
              <w:jc w:val="center"/>
              <w:rPr>
                <w:rFonts w:ascii="Arial" w:hAnsi="Arial" w:cs="Arial"/>
                <w:sz w:val="22"/>
                <w:szCs w:val="22"/>
              </w:rPr>
            </w:pPr>
            <w:r w:rsidRPr="008C2396">
              <w:rPr>
                <w:rFonts w:ascii="Arial" w:hAnsi="Arial" w:cs="Arial"/>
                <w:szCs w:val="22"/>
              </w:rPr>
              <w:t>Criterios de Aceptación</w:t>
            </w:r>
          </w:p>
        </w:tc>
      </w:tr>
      <w:tr w:rsidR="008512C0" w:rsidRPr="008C2396" w14:paraId="2AD3FB6B" w14:textId="77777777" w:rsidTr="00DE4919">
        <w:trPr>
          <w:trHeight w:val="182"/>
          <w:jc w:val="center"/>
        </w:trPr>
        <w:tc>
          <w:tcPr>
            <w:cnfStyle w:val="001000000000" w:firstRow="0" w:lastRow="0" w:firstColumn="1" w:lastColumn="0" w:oddVBand="0" w:evenVBand="0" w:oddHBand="0" w:evenHBand="0" w:firstRowFirstColumn="0" w:firstRowLastColumn="0" w:lastRowFirstColumn="0" w:lastRowLastColumn="0"/>
            <w:tcW w:w="737" w:type="dxa"/>
          </w:tcPr>
          <w:p w14:paraId="75A69CE2" w14:textId="77777777" w:rsidR="00097052" w:rsidRPr="008C2396" w:rsidRDefault="00097052" w:rsidP="004627A3">
            <w:pPr>
              <w:jc w:val="center"/>
              <w:rPr>
                <w:rFonts w:ascii="Arial" w:hAnsi="Arial" w:cs="Arial"/>
                <w:b w:val="0"/>
                <w:sz w:val="22"/>
                <w:szCs w:val="22"/>
              </w:rPr>
            </w:pPr>
            <w:r w:rsidRPr="008C2396">
              <w:rPr>
                <w:rFonts w:ascii="Arial" w:hAnsi="Arial" w:cs="Arial"/>
                <w:sz w:val="22"/>
                <w:szCs w:val="22"/>
              </w:rPr>
              <w:t>Nº</w:t>
            </w:r>
          </w:p>
        </w:tc>
        <w:tc>
          <w:tcPr>
            <w:tcW w:w="1949" w:type="dxa"/>
            <w:gridSpan w:val="2"/>
          </w:tcPr>
          <w:p w14:paraId="13DD7733"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Cs w:val="22"/>
              </w:rPr>
              <w:t>Titulo</w:t>
            </w:r>
          </w:p>
        </w:tc>
        <w:tc>
          <w:tcPr>
            <w:tcW w:w="2571" w:type="dxa"/>
            <w:gridSpan w:val="3"/>
          </w:tcPr>
          <w:p w14:paraId="3232A4FD"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Contexto</w:t>
            </w:r>
          </w:p>
        </w:tc>
        <w:tc>
          <w:tcPr>
            <w:tcW w:w="5233" w:type="dxa"/>
            <w:gridSpan w:val="2"/>
          </w:tcPr>
          <w:p w14:paraId="5BF03FFF" w14:textId="77777777" w:rsidR="00097052" w:rsidRPr="008C2396" w:rsidRDefault="00097052" w:rsidP="004627A3">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Evento</w:t>
            </w:r>
          </w:p>
        </w:tc>
      </w:tr>
      <w:tr w:rsidR="008512C0" w:rsidRPr="008C2396" w14:paraId="3E09A059" w14:textId="77777777" w:rsidTr="00DE4919">
        <w:trPr>
          <w:cnfStyle w:val="000000100000" w:firstRow="0" w:lastRow="0" w:firstColumn="0" w:lastColumn="0" w:oddVBand="0" w:evenVBand="0" w:oddHBand="1" w:evenHBand="0" w:firstRowFirstColumn="0" w:firstRowLastColumn="0" w:lastRowFirstColumn="0" w:lastRowLastColumn="0"/>
          <w:trHeight w:val="1686"/>
          <w:jc w:val="center"/>
        </w:trPr>
        <w:tc>
          <w:tcPr>
            <w:cnfStyle w:val="001000000000" w:firstRow="0" w:lastRow="0" w:firstColumn="1" w:lastColumn="0" w:oddVBand="0" w:evenVBand="0" w:oddHBand="0" w:evenHBand="0" w:firstRowFirstColumn="0" w:firstRowLastColumn="0" w:lastRowFirstColumn="0" w:lastRowLastColumn="0"/>
            <w:tcW w:w="737" w:type="dxa"/>
          </w:tcPr>
          <w:p w14:paraId="21611349"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tcPr>
          <w:p w14:paraId="242DA213" w14:textId="77777777" w:rsidR="00097052" w:rsidRPr="008C2396" w:rsidRDefault="00097052"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 xml:space="preserve">Título del escenario </w:t>
            </w:r>
          </w:p>
          <w:p w14:paraId="05AF827B" w14:textId="77777777" w:rsidR="00097052" w:rsidRPr="008C2396" w:rsidRDefault="00097052"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p w14:paraId="392D586A" w14:textId="77777777" w:rsidR="006955B1" w:rsidRPr="008C2396" w:rsidRDefault="0009705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 xml:space="preserve">Pe. </w:t>
            </w:r>
          </w:p>
          <w:p w14:paraId="1BA5A909" w14:textId="77777777" w:rsidR="00097052" w:rsidRPr="008C2396" w:rsidRDefault="0009705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tcPr>
          <w:p w14:paraId="3D527F88" w14:textId="77777777" w:rsidR="00097052" w:rsidRPr="008C2396" w:rsidRDefault="00937366"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20F36644" w14:textId="77777777" w:rsidR="00184882" w:rsidRPr="008C2396" w:rsidRDefault="00184882"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p w14:paraId="34A6FAB9" w14:textId="77777777" w:rsidR="00097052" w:rsidRPr="008C2396" w:rsidRDefault="00097052"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P.e.:</w:t>
            </w:r>
          </w:p>
          <w:p w14:paraId="04ED51A5" w14:textId="77777777" w:rsidR="00097052" w:rsidRPr="008C2396" w:rsidRDefault="006955B1" w:rsidP="00E56DEC">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En caso de que i</w:t>
            </w:r>
            <w:r w:rsidR="00097052" w:rsidRPr="008C2396">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tcPr>
          <w:p w14:paraId="1F61D087" w14:textId="77777777" w:rsidR="008E77BF" w:rsidRPr="008C2396" w:rsidRDefault="008E77BF"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Cuando o en qué momento ocurre el contexto</w:t>
            </w:r>
          </w:p>
          <w:p w14:paraId="06899D9E" w14:textId="77777777" w:rsidR="008E77BF" w:rsidRPr="008C2396" w:rsidRDefault="008E77BF"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p w14:paraId="68707051" w14:textId="77777777" w:rsidR="00184882" w:rsidRPr="008C2396" w:rsidRDefault="00184882"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P.e.:</w:t>
            </w:r>
          </w:p>
          <w:p w14:paraId="3C91BCED" w14:textId="77777777" w:rsidR="00097052" w:rsidRPr="008C2396" w:rsidRDefault="006955B1" w:rsidP="006D155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14278CEA" w14:textId="77777777" w:rsidTr="00DE4919">
        <w:trPr>
          <w:trHeight w:val="1686"/>
          <w:jc w:val="center"/>
        </w:trPr>
        <w:tc>
          <w:tcPr>
            <w:cnfStyle w:val="001000000000" w:firstRow="0" w:lastRow="0" w:firstColumn="1" w:lastColumn="0" w:oddVBand="0" w:evenVBand="0" w:oddHBand="0" w:evenHBand="0" w:firstRowFirstColumn="0" w:firstRowLastColumn="0" w:lastRowFirstColumn="0" w:lastRowLastColumn="0"/>
            <w:tcW w:w="737" w:type="dxa"/>
          </w:tcPr>
          <w:p w14:paraId="12593E6B"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lastRenderedPageBreak/>
              <w:t>2</w:t>
            </w:r>
          </w:p>
        </w:tc>
        <w:tc>
          <w:tcPr>
            <w:tcW w:w="1949" w:type="dxa"/>
            <w:gridSpan w:val="2"/>
          </w:tcPr>
          <w:p w14:paraId="04BC384F" w14:textId="77777777" w:rsidR="00C64142" w:rsidRPr="008C2396" w:rsidRDefault="00A006BD"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tcPr>
          <w:p w14:paraId="43C8F355" w14:textId="77777777" w:rsidR="00C64142" w:rsidRPr="008C2396" w:rsidRDefault="006955B1" w:rsidP="00097052">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tcPr>
          <w:p w14:paraId="0F2BEC68" w14:textId="77777777" w:rsidR="006955B1" w:rsidRPr="008C2396" w:rsidRDefault="00966D29"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2319142B" w14:textId="77777777" w:rsidR="00C64142" w:rsidRPr="008C2396" w:rsidRDefault="00C64142" w:rsidP="006955B1">
            <w:pPr>
              <w:ind w:left="720"/>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r>
      <w:tr w:rsidR="008512C0" w:rsidRPr="008C2396" w14:paraId="6DF58A80" w14:textId="77777777" w:rsidTr="00DE4919">
        <w:trPr>
          <w:cnfStyle w:val="000000100000" w:firstRow="0" w:lastRow="0" w:firstColumn="0" w:lastColumn="0" w:oddVBand="0" w:evenVBand="0" w:oddHBand="1" w:evenHBand="0" w:firstRowFirstColumn="0" w:firstRowLastColumn="0" w:lastRowFirstColumn="0" w:lastRowLastColumn="0"/>
          <w:trHeight w:val="1686"/>
          <w:jc w:val="center"/>
        </w:trPr>
        <w:tc>
          <w:tcPr>
            <w:cnfStyle w:val="001000000000" w:firstRow="0" w:lastRow="0" w:firstColumn="1" w:lastColumn="0" w:oddVBand="0" w:evenVBand="0" w:oddHBand="0" w:evenHBand="0" w:firstRowFirstColumn="0" w:firstRowLastColumn="0" w:lastRowFirstColumn="0" w:lastRowLastColumn="0"/>
            <w:tcW w:w="737" w:type="dxa"/>
          </w:tcPr>
          <w:p w14:paraId="4C55B7F0"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tcPr>
          <w:p w14:paraId="0F7E3E3E" w14:textId="77777777" w:rsidR="00CF06E7" w:rsidRPr="008C2396" w:rsidRDefault="00CF06E7"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2571" w:type="dxa"/>
            <w:gridSpan w:val="3"/>
          </w:tcPr>
          <w:p w14:paraId="79269202" w14:textId="77777777" w:rsidR="00CF06E7" w:rsidRPr="008C2396" w:rsidRDefault="00CF06E7" w:rsidP="00097052">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5233" w:type="dxa"/>
            <w:gridSpan w:val="2"/>
          </w:tcPr>
          <w:p w14:paraId="57BC4D7D" w14:textId="77777777" w:rsidR="00CF06E7" w:rsidRPr="008C2396" w:rsidRDefault="00CF06E7" w:rsidP="005237D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r>
      <w:tr w:rsidR="008F6AF7" w:rsidRPr="008C2396" w14:paraId="4DA5CE97" w14:textId="77777777" w:rsidTr="00DE4919">
        <w:trPr>
          <w:trHeight w:val="114"/>
          <w:jc w:val="center"/>
        </w:trPr>
        <w:tc>
          <w:tcPr>
            <w:cnfStyle w:val="001000000000" w:firstRow="0" w:lastRow="0" w:firstColumn="1" w:lastColumn="0" w:oddVBand="0" w:evenVBand="0" w:oddHBand="0" w:evenHBand="0" w:firstRowFirstColumn="0" w:firstRowLastColumn="0" w:lastRowFirstColumn="0" w:lastRowLastColumn="0"/>
            <w:tcW w:w="10490" w:type="dxa"/>
            <w:gridSpan w:val="8"/>
          </w:tcPr>
          <w:p w14:paraId="7FCF4562" w14:textId="77777777" w:rsidR="008F6AF7" w:rsidRPr="008C2396" w:rsidRDefault="008F6AF7" w:rsidP="008F6AF7">
            <w:pPr>
              <w:jc w:val="center"/>
              <w:rPr>
                <w:rFonts w:ascii="Arial" w:hAnsi="Arial" w:cs="Arial"/>
                <w:b w:val="0"/>
                <w:szCs w:val="22"/>
              </w:rPr>
            </w:pPr>
            <w:r w:rsidRPr="008C2396">
              <w:rPr>
                <w:rFonts w:ascii="Arial" w:hAnsi="Arial" w:cs="Arial"/>
                <w:szCs w:val="22"/>
              </w:rPr>
              <w:t>Firmas de aceptación</w:t>
            </w:r>
          </w:p>
        </w:tc>
      </w:tr>
      <w:tr w:rsidR="008512C0" w:rsidRPr="008C2396" w14:paraId="40187DA7" w14:textId="77777777" w:rsidTr="00DE4919">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3130" w:type="dxa"/>
            <w:gridSpan w:val="4"/>
          </w:tcPr>
          <w:p w14:paraId="6CF358C9" w14:textId="77777777" w:rsidR="00E84444" w:rsidRPr="008C2396" w:rsidRDefault="00E84444" w:rsidP="00517D47">
            <w:pPr>
              <w:pStyle w:val="Footer"/>
              <w:tabs>
                <w:tab w:val="clear" w:pos="4252"/>
                <w:tab w:val="clear" w:pos="8504"/>
              </w:tabs>
              <w:spacing w:line="360" w:lineRule="auto"/>
              <w:jc w:val="center"/>
              <w:rPr>
                <w:rFonts w:ascii="Arial" w:hAnsi="Arial" w:cs="Arial"/>
                <w:b w:val="0"/>
                <w:bCs w:val="0"/>
                <w:sz w:val="22"/>
                <w:szCs w:val="22"/>
              </w:rPr>
            </w:pPr>
            <w:r w:rsidRPr="008C2396">
              <w:rPr>
                <w:rFonts w:ascii="Arial" w:hAnsi="Arial" w:cs="Arial"/>
                <w:sz w:val="22"/>
                <w:szCs w:val="22"/>
              </w:rPr>
              <w:t>Nombre</w:t>
            </w:r>
          </w:p>
        </w:tc>
        <w:tc>
          <w:tcPr>
            <w:tcW w:w="2000" w:type="dxa"/>
          </w:tcPr>
          <w:p w14:paraId="4EA2005E" w14:textId="77777777" w:rsidR="00E84444" w:rsidRPr="008C2396" w:rsidRDefault="00E84444" w:rsidP="00517D47">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8C2396">
              <w:rPr>
                <w:rFonts w:ascii="Arial" w:hAnsi="Arial" w:cs="Arial"/>
                <w:b/>
                <w:bCs/>
                <w:sz w:val="22"/>
                <w:szCs w:val="22"/>
              </w:rPr>
              <w:t>Dependencia</w:t>
            </w:r>
          </w:p>
        </w:tc>
        <w:tc>
          <w:tcPr>
            <w:tcW w:w="2074" w:type="dxa"/>
            <w:gridSpan w:val="2"/>
          </w:tcPr>
          <w:p w14:paraId="37F4FEF9" w14:textId="77777777" w:rsidR="00E84444" w:rsidRPr="008C2396" w:rsidRDefault="00E84444" w:rsidP="00517D47">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8C2396">
              <w:rPr>
                <w:rFonts w:ascii="Arial" w:hAnsi="Arial" w:cs="Arial"/>
                <w:b/>
                <w:bCs/>
                <w:sz w:val="22"/>
                <w:szCs w:val="22"/>
              </w:rPr>
              <w:t>Teléfono</w:t>
            </w:r>
          </w:p>
        </w:tc>
        <w:tc>
          <w:tcPr>
            <w:tcW w:w="3286" w:type="dxa"/>
          </w:tcPr>
          <w:p w14:paraId="4CE674B7" w14:textId="77777777" w:rsidR="00E84444" w:rsidRPr="008C2396" w:rsidRDefault="00E84444" w:rsidP="00517D47">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8C2396">
              <w:rPr>
                <w:rFonts w:ascii="Arial" w:hAnsi="Arial" w:cs="Arial"/>
                <w:b/>
                <w:bCs/>
                <w:sz w:val="22"/>
                <w:szCs w:val="22"/>
              </w:rPr>
              <w:t>Firma</w:t>
            </w:r>
          </w:p>
        </w:tc>
      </w:tr>
      <w:tr w:rsidR="008512C0" w:rsidRPr="008C2396" w14:paraId="2ED608DB" w14:textId="77777777" w:rsidTr="00DE4919">
        <w:trPr>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4"/>
          </w:tcPr>
          <w:p w14:paraId="06993C19" w14:textId="77777777" w:rsidR="003F7596" w:rsidRPr="008C2396" w:rsidRDefault="003F7596" w:rsidP="005237D9">
            <w:pPr>
              <w:jc w:val="both"/>
              <w:rPr>
                <w:rFonts w:ascii="Arial" w:hAnsi="Arial" w:cs="Arial"/>
                <w:color w:val="A6A6A6"/>
                <w:sz w:val="22"/>
                <w:szCs w:val="22"/>
              </w:rPr>
            </w:pPr>
          </w:p>
        </w:tc>
        <w:tc>
          <w:tcPr>
            <w:tcW w:w="2000" w:type="dxa"/>
          </w:tcPr>
          <w:p w14:paraId="3FA3490C" w14:textId="77777777" w:rsidR="003F7596" w:rsidRPr="008C2396" w:rsidRDefault="003F7596"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2074" w:type="dxa"/>
            <w:gridSpan w:val="2"/>
          </w:tcPr>
          <w:p w14:paraId="76363383" w14:textId="77777777" w:rsidR="003F7596" w:rsidRPr="008C2396" w:rsidRDefault="003F7596"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3286" w:type="dxa"/>
          </w:tcPr>
          <w:p w14:paraId="186326D9" w14:textId="77777777" w:rsidR="003F7596" w:rsidRPr="008C2396" w:rsidRDefault="003F7596"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r>
      <w:tr w:rsidR="008512C0" w:rsidRPr="008C2396" w14:paraId="5C68B2F5" w14:textId="77777777" w:rsidTr="00DE491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4"/>
          </w:tcPr>
          <w:p w14:paraId="641E91F9" w14:textId="77777777" w:rsidR="003F7596" w:rsidRPr="008C2396" w:rsidRDefault="003F7596" w:rsidP="005237D9">
            <w:pPr>
              <w:jc w:val="both"/>
              <w:rPr>
                <w:rFonts w:ascii="Arial" w:hAnsi="Arial" w:cs="Arial"/>
                <w:color w:val="A6A6A6"/>
                <w:sz w:val="22"/>
                <w:szCs w:val="22"/>
              </w:rPr>
            </w:pPr>
          </w:p>
        </w:tc>
        <w:tc>
          <w:tcPr>
            <w:tcW w:w="2000" w:type="dxa"/>
          </w:tcPr>
          <w:p w14:paraId="03D2E430" w14:textId="77777777" w:rsidR="003F7596" w:rsidRPr="008C2396" w:rsidRDefault="003F7596" w:rsidP="005237D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2074" w:type="dxa"/>
            <w:gridSpan w:val="2"/>
          </w:tcPr>
          <w:p w14:paraId="4C88BA09" w14:textId="77777777" w:rsidR="003F7596" w:rsidRPr="008C2396" w:rsidRDefault="003F7596" w:rsidP="005237D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3286" w:type="dxa"/>
          </w:tcPr>
          <w:p w14:paraId="3455D8BE" w14:textId="77777777" w:rsidR="003F7596" w:rsidRPr="008C2396" w:rsidRDefault="003F7596" w:rsidP="005237D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r>
      <w:tr w:rsidR="008512C0" w:rsidRPr="008C2396" w14:paraId="2722B073" w14:textId="77777777" w:rsidTr="00DE4919">
        <w:trPr>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4"/>
          </w:tcPr>
          <w:p w14:paraId="37A65B36" w14:textId="77777777" w:rsidR="003F7596" w:rsidRPr="008C2396" w:rsidRDefault="003F7596" w:rsidP="005237D9">
            <w:pPr>
              <w:jc w:val="both"/>
              <w:rPr>
                <w:rFonts w:ascii="Arial" w:hAnsi="Arial" w:cs="Arial"/>
                <w:color w:val="A6A6A6"/>
                <w:sz w:val="22"/>
                <w:szCs w:val="22"/>
              </w:rPr>
            </w:pPr>
          </w:p>
        </w:tc>
        <w:tc>
          <w:tcPr>
            <w:tcW w:w="2000" w:type="dxa"/>
          </w:tcPr>
          <w:p w14:paraId="04060A47" w14:textId="77777777" w:rsidR="003F7596" w:rsidRPr="008C2396" w:rsidRDefault="003F7596"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2074" w:type="dxa"/>
            <w:gridSpan w:val="2"/>
          </w:tcPr>
          <w:p w14:paraId="76C4E93B" w14:textId="77777777" w:rsidR="003F7596" w:rsidRPr="008C2396" w:rsidRDefault="003F7596"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3286" w:type="dxa"/>
          </w:tcPr>
          <w:p w14:paraId="7B347969" w14:textId="77777777" w:rsidR="003F7596" w:rsidRPr="008C2396" w:rsidRDefault="003F7596" w:rsidP="005237D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r>
      <w:tr w:rsidR="008512C0" w:rsidRPr="008C2396" w14:paraId="349808AC" w14:textId="77777777" w:rsidTr="00DE491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4"/>
          </w:tcPr>
          <w:p w14:paraId="78D7F6A1" w14:textId="77777777" w:rsidR="003F7596" w:rsidRPr="008C2396" w:rsidRDefault="003F7596" w:rsidP="005237D9">
            <w:pPr>
              <w:jc w:val="both"/>
              <w:rPr>
                <w:rFonts w:ascii="Arial" w:hAnsi="Arial" w:cs="Arial"/>
                <w:color w:val="A6A6A6"/>
                <w:sz w:val="22"/>
                <w:szCs w:val="22"/>
              </w:rPr>
            </w:pPr>
          </w:p>
        </w:tc>
        <w:tc>
          <w:tcPr>
            <w:tcW w:w="2000" w:type="dxa"/>
          </w:tcPr>
          <w:p w14:paraId="101D69F0" w14:textId="77777777" w:rsidR="003F7596" w:rsidRPr="008C2396" w:rsidRDefault="003F7596" w:rsidP="005237D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2074" w:type="dxa"/>
            <w:gridSpan w:val="2"/>
          </w:tcPr>
          <w:p w14:paraId="5375E1F2" w14:textId="77777777" w:rsidR="003F7596" w:rsidRPr="008C2396" w:rsidRDefault="003F7596" w:rsidP="005237D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3286" w:type="dxa"/>
          </w:tcPr>
          <w:p w14:paraId="6C69DEDF" w14:textId="77777777" w:rsidR="003F7596" w:rsidRPr="008C2396" w:rsidRDefault="003F7596" w:rsidP="005237D9">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r>
    </w:tbl>
    <w:p w14:paraId="47918B78" w14:textId="77777777" w:rsidR="00DD1328" w:rsidRPr="008C2396" w:rsidRDefault="00DD1328" w:rsidP="00E45C7F">
      <w:pPr>
        <w:rPr>
          <w:rFonts w:ascii="Arial" w:hAnsi="Arial" w:cs="Arial"/>
          <w:b/>
          <w:sz w:val="28"/>
          <w:szCs w:val="28"/>
        </w:rPr>
      </w:pPr>
    </w:p>
    <w:p w14:paraId="35A06465" w14:textId="77777777" w:rsidR="005B4CB8" w:rsidRPr="008C2396" w:rsidRDefault="005B4CB8" w:rsidP="00CF1DBE">
      <w:pPr>
        <w:jc w:val="center"/>
        <w:rPr>
          <w:rFonts w:ascii="Arial" w:hAnsi="Arial" w:cs="Arial"/>
          <w:b/>
          <w:sz w:val="28"/>
          <w:szCs w:val="28"/>
        </w:rPr>
      </w:pPr>
    </w:p>
    <w:p w14:paraId="65383C73" w14:textId="77777777" w:rsidR="00BC2005" w:rsidRPr="008C2396" w:rsidRDefault="00BC2005" w:rsidP="00CF1DBE">
      <w:pPr>
        <w:jc w:val="center"/>
        <w:rPr>
          <w:rFonts w:ascii="Arial" w:hAnsi="Arial" w:cs="Arial"/>
          <w:b/>
          <w:sz w:val="28"/>
          <w:szCs w:val="28"/>
        </w:rPr>
      </w:pPr>
    </w:p>
    <w:p w14:paraId="3973E5BD" w14:textId="77777777" w:rsidR="00BC2005" w:rsidRPr="008C2396" w:rsidRDefault="00BC2005" w:rsidP="00CF1DBE">
      <w:pPr>
        <w:jc w:val="center"/>
        <w:rPr>
          <w:rFonts w:ascii="Arial" w:hAnsi="Arial" w:cs="Arial"/>
          <w:b/>
          <w:sz w:val="28"/>
          <w:szCs w:val="28"/>
        </w:rPr>
      </w:pPr>
    </w:p>
    <w:p w14:paraId="2E4154F5" w14:textId="77777777" w:rsidR="00BC2005" w:rsidRPr="008C2396" w:rsidRDefault="00BC2005" w:rsidP="00CF1DBE">
      <w:pPr>
        <w:jc w:val="center"/>
        <w:rPr>
          <w:rFonts w:ascii="Arial" w:hAnsi="Arial" w:cs="Arial"/>
          <w:b/>
          <w:sz w:val="28"/>
          <w:szCs w:val="28"/>
        </w:rPr>
      </w:pPr>
    </w:p>
    <w:p w14:paraId="1B6517EB" w14:textId="77777777" w:rsidR="00BC2005" w:rsidRDefault="00BC2005" w:rsidP="00CF1DBE">
      <w:pPr>
        <w:jc w:val="center"/>
        <w:rPr>
          <w:rFonts w:ascii="Arial" w:hAnsi="Arial" w:cs="Arial"/>
          <w:b/>
          <w:sz w:val="28"/>
          <w:szCs w:val="28"/>
        </w:rPr>
      </w:pPr>
    </w:p>
    <w:p w14:paraId="05FB2C34" w14:textId="77777777" w:rsidR="0048663D" w:rsidRDefault="0048663D" w:rsidP="00CF1DBE">
      <w:pPr>
        <w:jc w:val="center"/>
        <w:rPr>
          <w:rFonts w:ascii="Arial" w:hAnsi="Arial" w:cs="Arial"/>
          <w:b/>
          <w:sz w:val="28"/>
          <w:szCs w:val="28"/>
        </w:rPr>
      </w:pPr>
    </w:p>
    <w:p w14:paraId="0FDB6CCF" w14:textId="77777777" w:rsidR="0048663D" w:rsidRDefault="0048663D" w:rsidP="00CF1DBE">
      <w:pPr>
        <w:jc w:val="center"/>
        <w:rPr>
          <w:rFonts w:ascii="Arial" w:hAnsi="Arial" w:cs="Arial"/>
          <w:b/>
          <w:sz w:val="28"/>
          <w:szCs w:val="28"/>
        </w:rPr>
      </w:pPr>
    </w:p>
    <w:p w14:paraId="6FE9F13A" w14:textId="77777777" w:rsidR="0048663D" w:rsidRDefault="0048663D" w:rsidP="00CF1DBE">
      <w:pPr>
        <w:jc w:val="center"/>
        <w:rPr>
          <w:rFonts w:ascii="Arial" w:hAnsi="Arial" w:cs="Arial"/>
          <w:b/>
          <w:sz w:val="28"/>
          <w:szCs w:val="28"/>
        </w:rPr>
      </w:pPr>
    </w:p>
    <w:p w14:paraId="7CD82877" w14:textId="77777777" w:rsidR="0048663D" w:rsidRPr="008C2396" w:rsidRDefault="0048663D" w:rsidP="00CF1DBE">
      <w:pPr>
        <w:jc w:val="center"/>
        <w:rPr>
          <w:rFonts w:ascii="Arial" w:hAnsi="Arial" w:cs="Arial"/>
          <w:b/>
          <w:sz w:val="28"/>
          <w:szCs w:val="28"/>
        </w:rPr>
      </w:pPr>
    </w:p>
    <w:p w14:paraId="10534ED7" w14:textId="77777777" w:rsidR="00BC2005" w:rsidRPr="008C2396" w:rsidRDefault="00BC2005" w:rsidP="00CF1DBE">
      <w:pPr>
        <w:jc w:val="center"/>
        <w:rPr>
          <w:rFonts w:ascii="Arial" w:hAnsi="Arial" w:cs="Arial"/>
          <w:b/>
          <w:sz w:val="28"/>
          <w:szCs w:val="28"/>
        </w:rPr>
      </w:pPr>
    </w:p>
    <w:p w14:paraId="670457FC" w14:textId="77777777" w:rsidR="00BC2005" w:rsidRPr="008C2396" w:rsidRDefault="00BC2005" w:rsidP="00CF1DBE">
      <w:pPr>
        <w:jc w:val="center"/>
        <w:rPr>
          <w:rFonts w:ascii="Arial" w:hAnsi="Arial" w:cs="Arial"/>
          <w:b/>
          <w:sz w:val="28"/>
          <w:szCs w:val="28"/>
        </w:rPr>
      </w:pPr>
    </w:p>
    <w:p w14:paraId="2CB03C22" w14:textId="77777777" w:rsidR="00BC2005" w:rsidRPr="008C2396" w:rsidRDefault="00BC2005" w:rsidP="00CF1DBE">
      <w:pPr>
        <w:jc w:val="center"/>
        <w:rPr>
          <w:rFonts w:ascii="Arial" w:hAnsi="Arial" w:cs="Arial"/>
          <w:b/>
          <w:sz w:val="28"/>
          <w:szCs w:val="28"/>
        </w:rPr>
      </w:pPr>
    </w:p>
    <w:p w14:paraId="7FFFB92B" w14:textId="77777777" w:rsidR="00BC2005" w:rsidRPr="008C2396" w:rsidRDefault="00BC2005" w:rsidP="00CF1DBE">
      <w:pPr>
        <w:jc w:val="center"/>
        <w:rPr>
          <w:rFonts w:ascii="Arial" w:hAnsi="Arial" w:cs="Arial"/>
          <w:b/>
          <w:sz w:val="28"/>
          <w:szCs w:val="28"/>
        </w:rPr>
      </w:pPr>
    </w:p>
    <w:p w14:paraId="106F9824" w14:textId="77777777" w:rsidR="00BC2005" w:rsidRPr="008C2396" w:rsidRDefault="00BC2005" w:rsidP="00CF1DBE">
      <w:pPr>
        <w:jc w:val="center"/>
        <w:rPr>
          <w:rFonts w:ascii="Arial" w:hAnsi="Arial" w:cs="Arial"/>
          <w:b/>
          <w:sz w:val="28"/>
          <w:szCs w:val="28"/>
        </w:rPr>
      </w:pPr>
    </w:p>
    <w:p w14:paraId="5F2B34CF" w14:textId="77777777" w:rsidR="00BC2005" w:rsidRDefault="00BC2005" w:rsidP="0014537A">
      <w:pPr>
        <w:rPr>
          <w:rFonts w:ascii="Arial" w:hAnsi="Arial" w:cs="Arial"/>
          <w:b/>
          <w:sz w:val="28"/>
          <w:szCs w:val="28"/>
        </w:rPr>
      </w:pPr>
    </w:p>
    <w:p w14:paraId="1795DD91" w14:textId="77777777" w:rsidR="00517D47" w:rsidRPr="008C2396" w:rsidRDefault="00517D47" w:rsidP="00CF1DBE">
      <w:pPr>
        <w:jc w:val="center"/>
        <w:rPr>
          <w:rFonts w:ascii="Arial" w:hAnsi="Arial" w:cs="Arial"/>
          <w:b/>
          <w:sz w:val="28"/>
          <w:szCs w:val="28"/>
        </w:rPr>
      </w:pPr>
    </w:p>
    <w:p w14:paraId="6B61BA85" w14:textId="77777777" w:rsidR="00CC51D2" w:rsidRDefault="00620BBA" w:rsidP="00CC51D2">
      <w:pPr>
        <w:pStyle w:val="Heading1"/>
        <w:rPr>
          <w:rFonts w:cs="Arial"/>
        </w:rPr>
      </w:pPr>
      <w:bookmarkStart w:id="15" w:name="_Toc532221778"/>
      <w:r w:rsidRPr="008C2396">
        <w:rPr>
          <w:rFonts w:cs="Arial"/>
        </w:rPr>
        <w:lastRenderedPageBreak/>
        <w:t>DISEÑO</w:t>
      </w:r>
      <w:r w:rsidR="0031108D" w:rsidRPr="008C2396">
        <w:rPr>
          <w:rFonts w:cs="Arial"/>
        </w:rPr>
        <w:t xml:space="preserve"> DE LA ARQUITECTURA DE SOLUCION</w:t>
      </w:r>
      <w:bookmarkEnd w:id="15"/>
      <w:r w:rsidR="0031108D" w:rsidRPr="008C2396">
        <w:rPr>
          <w:rFonts w:cs="Arial"/>
        </w:rPr>
        <w:t xml:space="preserve"> </w:t>
      </w:r>
    </w:p>
    <w:p w14:paraId="1F3D7F06" w14:textId="77777777" w:rsidR="00517D47" w:rsidRPr="00517D47" w:rsidRDefault="00517D47" w:rsidP="00517D47">
      <w:pPr>
        <w:rPr>
          <w:lang w:val="es-ES_tradnl" w:eastAsia="en-US"/>
        </w:rPr>
      </w:pPr>
    </w:p>
    <w:p w14:paraId="153EC2A7"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3BE405C" w14:textId="77777777" w:rsidR="00B7008A" w:rsidRPr="008C2396" w:rsidRDefault="00B7008A" w:rsidP="008A1BCD">
      <w:pPr>
        <w:jc w:val="both"/>
        <w:rPr>
          <w:rFonts w:ascii="Arial" w:hAnsi="Arial" w:cs="Arial"/>
          <w:sz w:val="20"/>
          <w:szCs w:val="20"/>
        </w:rPr>
      </w:pPr>
    </w:p>
    <w:tbl>
      <w:tblPr>
        <w:tblStyle w:val="ColorfulList-Accent5"/>
        <w:tblW w:w="10490" w:type="dxa"/>
        <w:jc w:val="center"/>
        <w:tblLook w:val="04A0" w:firstRow="1" w:lastRow="0" w:firstColumn="1" w:lastColumn="0" w:noHBand="0" w:noVBand="1"/>
      </w:tblPr>
      <w:tblGrid>
        <w:gridCol w:w="1277"/>
        <w:gridCol w:w="1853"/>
        <w:gridCol w:w="2000"/>
        <w:gridCol w:w="753"/>
        <w:gridCol w:w="1321"/>
        <w:gridCol w:w="3286"/>
      </w:tblGrid>
      <w:tr w:rsidR="009F66F0" w:rsidRPr="008C2396" w14:paraId="1D20E50E" w14:textId="77777777" w:rsidTr="00026F1E">
        <w:trPr>
          <w:cnfStyle w:val="100000000000" w:firstRow="1" w:lastRow="0" w:firstColumn="0" w:lastColumn="0" w:oddVBand="0" w:evenVBand="0" w:oddHBand="0"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277" w:type="dxa"/>
          </w:tcPr>
          <w:p w14:paraId="54B7CC08" w14:textId="77777777" w:rsidR="009F66F0" w:rsidRPr="008C2396" w:rsidRDefault="009F66F0" w:rsidP="00E45C7F">
            <w:pPr>
              <w:rPr>
                <w:rFonts w:ascii="Arial" w:hAnsi="Arial" w:cs="Arial"/>
                <w:b w:val="0"/>
                <w:sz w:val="22"/>
                <w:szCs w:val="22"/>
              </w:rPr>
            </w:pPr>
            <w:bookmarkStart w:id="16" w:name="_GoBack"/>
            <w:r w:rsidRPr="008C2396">
              <w:rPr>
                <w:rFonts w:ascii="Arial" w:hAnsi="Arial" w:cs="Arial"/>
                <w:sz w:val="22"/>
                <w:szCs w:val="22"/>
              </w:rPr>
              <w:t>Fecha</w:t>
            </w:r>
          </w:p>
        </w:tc>
        <w:tc>
          <w:tcPr>
            <w:tcW w:w="4606" w:type="dxa"/>
            <w:gridSpan w:val="3"/>
          </w:tcPr>
          <w:p w14:paraId="2A1B3B1B" w14:textId="77777777" w:rsidR="009F66F0" w:rsidRPr="005D0764" w:rsidRDefault="00585CB0"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tcPr>
          <w:p w14:paraId="71B7395F" w14:textId="77777777" w:rsidR="009F66F0" w:rsidRPr="008C2396" w:rsidRDefault="009F66F0" w:rsidP="00E45C7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p>
        </w:tc>
      </w:tr>
      <w:tr w:rsidR="00780520" w:rsidRPr="008C2396" w14:paraId="253948C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12000129" w14:textId="77777777" w:rsidR="00780520" w:rsidRPr="008C2396" w:rsidRDefault="00780520" w:rsidP="004627A3">
            <w:pPr>
              <w:jc w:val="center"/>
              <w:rPr>
                <w:rFonts w:ascii="Arial" w:hAnsi="Arial" w:cs="Arial"/>
                <w:b w:val="0"/>
                <w:sz w:val="22"/>
                <w:szCs w:val="22"/>
              </w:rPr>
            </w:pPr>
            <w:r w:rsidRPr="008C2396">
              <w:rPr>
                <w:rFonts w:ascii="Arial" w:hAnsi="Arial" w:cs="Arial"/>
                <w:sz w:val="22"/>
                <w:szCs w:val="22"/>
                <w:shd w:val="clear" w:color="auto" w:fill="A50021"/>
              </w:rPr>
              <w:t>Vista Lógica</w:t>
            </w:r>
          </w:p>
        </w:tc>
      </w:tr>
      <w:tr w:rsidR="00780520" w:rsidRPr="008C2396" w14:paraId="009BFED5"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21A9CDB1"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0A44B926" w14:textId="77777777" w:rsidR="00780520" w:rsidRPr="008C2396" w:rsidRDefault="00780520" w:rsidP="004627A3">
            <w:pPr>
              <w:jc w:val="center"/>
              <w:rPr>
                <w:rFonts w:ascii="Arial" w:hAnsi="Arial" w:cs="Arial"/>
                <w:b w:val="0"/>
                <w:sz w:val="22"/>
                <w:szCs w:val="22"/>
              </w:rPr>
            </w:pPr>
          </w:p>
          <w:p w14:paraId="097FA2FA" w14:textId="77777777" w:rsidR="00780520" w:rsidRPr="008C2396" w:rsidRDefault="00780520" w:rsidP="004627A3">
            <w:pPr>
              <w:jc w:val="center"/>
              <w:rPr>
                <w:rFonts w:ascii="Arial" w:hAnsi="Arial" w:cs="Arial"/>
                <w:b w:val="0"/>
                <w:sz w:val="22"/>
                <w:szCs w:val="22"/>
              </w:rPr>
            </w:pPr>
          </w:p>
        </w:tc>
      </w:tr>
      <w:tr w:rsidR="00454D1E" w:rsidRPr="008C2396" w14:paraId="3E1FD68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7B8BD2B8"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52CBA6E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6675DDD2" w14:textId="77777777" w:rsidR="00D4775A" w:rsidRPr="008C2396" w:rsidRDefault="00D4775A" w:rsidP="004627A3">
            <w:pPr>
              <w:jc w:val="center"/>
              <w:rPr>
                <w:rFonts w:ascii="Arial" w:hAnsi="Arial" w:cs="Arial"/>
                <w:b w:val="0"/>
                <w:sz w:val="22"/>
                <w:szCs w:val="22"/>
              </w:rPr>
            </w:pPr>
            <w:r w:rsidRPr="008C2396">
              <w:rPr>
                <w:rFonts w:ascii="Arial" w:hAnsi="Arial" w:cs="Arial"/>
                <w:sz w:val="22"/>
                <w:szCs w:val="22"/>
                <w:shd w:val="clear" w:color="auto" w:fill="A50021"/>
              </w:rPr>
              <w:t xml:space="preserve">Vista </w:t>
            </w:r>
            <w:r w:rsidR="009811FC" w:rsidRPr="008C2396">
              <w:rPr>
                <w:rFonts w:ascii="Arial" w:hAnsi="Arial" w:cs="Arial"/>
                <w:sz w:val="22"/>
                <w:szCs w:val="22"/>
                <w:shd w:val="clear" w:color="auto" w:fill="A50021"/>
              </w:rPr>
              <w:t>de Implementación</w:t>
            </w:r>
          </w:p>
        </w:tc>
      </w:tr>
      <w:tr w:rsidR="00D4775A" w:rsidRPr="008C2396" w14:paraId="413C5092"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69CE5E5B"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D06A79F" w14:textId="77777777" w:rsidR="00EE7D3C" w:rsidRPr="005D0764" w:rsidRDefault="00EE7D3C" w:rsidP="004627A3">
            <w:pPr>
              <w:jc w:val="center"/>
              <w:rPr>
                <w:rFonts w:ascii="Arial" w:hAnsi="Arial" w:cs="Arial"/>
                <w:sz w:val="22"/>
                <w:szCs w:val="22"/>
              </w:rPr>
            </w:pPr>
          </w:p>
          <w:p w14:paraId="73593B14" w14:textId="77777777" w:rsidR="002F0B65" w:rsidRPr="005D0764" w:rsidRDefault="002F0B65" w:rsidP="004627A3">
            <w:pPr>
              <w:jc w:val="center"/>
              <w:rPr>
                <w:rFonts w:ascii="Arial" w:hAnsi="Arial" w:cs="Arial"/>
                <w:sz w:val="22"/>
                <w:szCs w:val="22"/>
              </w:rPr>
            </w:pPr>
          </w:p>
        </w:tc>
      </w:tr>
      <w:tr w:rsidR="00C464FB" w:rsidRPr="008C2396" w14:paraId="0F9ED6B9"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41EBD6DE"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96D1A70"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5BA0230A" w14:textId="77777777" w:rsidR="00BA6E72" w:rsidRPr="008C2396" w:rsidRDefault="00BA6E72" w:rsidP="004627A3">
            <w:pPr>
              <w:jc w:val="center"/>
              <w:rPr>
                <w:rFonts w:ascii="Arial" w:hAnsi="Arial" w:cs="Arial"/>
                <w:b w:val="0"/>
                <w:sz w:val="22"/>
                <w:szCs w:val="22"/>
              </w:rPr>
            </w:pPr>
            <w:r w:rsidRPr="008C2396">
              <w:rPr>
                <w:rFonts w:ascii="Arial" w:hAnsi="Arial" w:cs="Arial"/>
                <w:sz w:val="22"/>
                <w:szCs w:val="22"/>
                <w:shd w:val="clear" w:color="auto" w:fill="A50021"/>
              </w:rPr>
              <w:t>Vista de Proceso</w:t>
            </w:r>
          </w:p>
        </w:tc>
      </w:tr>
      <w:tr w:rsidR="00BA6E72" w:rsidRPr="008C2396" w14:paraId="57CBD394"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599C126D"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537BD456" w14:textId="77777777" w:rsidR="00115C2C" w:rsidRPr="005D0764" w:rsidRDefault="00115C2C" w:rsidP="00D02EFD">
            <w:pPr>
              <w:jc w:val="both"/>
              <w:rPr>
                <w:rFonts w:ascii="Arial" w:hAnsi="Arial" w:cs="Arial"/>
                <w:color w:val="BFBFBF"/>
                <w:sz w:val="22"/>
                <w:szCs w:val="22"/>
              </w:rPr>
            </w:pPr>
          </w:p>
          <w:p w14:paraId="508DC0EE" w14:textId="77777777" w:rsidR="00EE7D3C" w:rsidRPr="005D0764" w:rsidRDefault="00EE7D3C" w:rsidP="00D02EFD">
            <w:pPr>
              <w:jc w:val="both"/>
              <w:rPr>
                <w:rFonts w:ascii="Arial" w:hAnsi="Arial" w:cs="Arial"/>
                <w:color w:val="BFBFBF"/>
                <w:sz w:val="22"/>
                <w:szCs w:val="22"/>
              </w:rPr>
            </w:pPr>
          </w:p>
          <w:p w14:paraId="692F548F" w14:textId="77777777" w:rsidR="00115C2C" w:rsidRPr="005D0764" w:rsidRDefault="00115C2C" w:rsidP="00D02EFD">
            <w:pPr>
              <w:jc w:val="both"/>
              <w:rPr>
                <w:rFonts w:ascii="Arial" w:hAnsi="Arial" w:cs="Arial"/>
                <w:sz w:val="22"/>
                <w:szCs w:val="22"/>
              </w:rPr>
            </w:pPr>
          </w:p>
        </w:tc>
      </w:tr>
      <w:tr w:rsidR="00372D2F" w:rsidRPr="008C2396" w14:paraId="049CB51C"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4180C89B"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4C4B72F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0ADC9BA3" w14:textId="77777777" w:rsidR="00B808DC" w:rsidRPr="008C2396" w:rsidRDefault="00B808DC" w:rsidP="004627A3">
            <w:pPr>
              <w:jc w:val="center"/>
              <w:rPr>
                <w:rFonts w:ascii="Arial" w:hAnsi="Arial" w:cs="Arial"/>
                <w:b w:val="0"/>
                <w:sz w:val="22"/>
                <w:szCs w:val="22"/>
              </w:rPr>
            </w:pPr>
            <w:r w:rsidRPr="008C2396">
              <w:rPr>
                <w:rFonts w:ascii="Arial" w:hAnsi="Arial" w:cs="Arial"/>
                <w:sz w:val="22"/>
                <w:szCs w:val="22"/>
                <w:shd w:val="clear" w:color="auto" w:fill="A50021"/>
              </w:rPr>
              <w:t>Vista de Física</w:t>
            </w:r>
          </w:p>
        </w:tc>
      </w:tr>
      <w:tr w:rsidR="00B808DC" w:rsidRPr="008C2396" w14:paraId="3219D7C1"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05872549" w14:textId="77777777" w:rsidR="00B808DC" w:rsidRPr="005D0764" w:rsidRDefault="00B808DC" w:rsidP="004627A3">
            <w:pPr>
              <w:rPr>
                <w:rFonts w:ascii="Arial" w:hAnsi="Arial" w:cs="Arial"/>
                <w:color w:val="BFBFBF"/>
                <w:sz w:val="22"/>
                <w:szCs w:val="22"/>
              </w:rPr>
            </w:pPr>
          </w:p>
          <w:p w14:paraId="2CAE1F0A"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EE97AFB" w14:textId="77777777" w:rsidR="00B808DC" w:rsidRPr="005D0764" w:rsidRDefault="00B808DC" w:rsidP="004627A3">
            <w:pPr>
              <w:jc w:val="center"/>
              <w:rPr>
                <w:rFonts w:ascii="Arial" w:hAnsi="Arial" w:cs="Arial"/>
                <w:sz w:val="22"/>
                <w:szCs w:val="22"/>
              </w:rPr>
            </w:pPr>
          </w:p>
          <w:p w14:paraId="4E1FB970" w14:textId="77777777" w:rsidR="00B808DC" w:rsidRPr="005D0764" w:rsidRDefault="00B808DC" w:rsidP="004627A3">
            <w:pPr>
              <w:jc w:val="center"/>
              <w:rPr>
                <w:rFonts w:ascii="Arial" w:hAnsi="Arial" w:cs="Arial"/>
                <w:sz w:val="22"/>
                <w:szCs w:val="22"/>
              </w:rPr>
            </w:pPr>
          </w:p>
        </w:tc>
      </w:tr>
      <w:tr w:rsidR="00B808DC" w:rsidRPr="008C2396" w14:paraId="7BC9AE8A"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2476C754"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5D671B18"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0339D9D9" w14:textId="77777777" w:rsidR="00BC2005" w:rsidRPr="008C2396" w:rsidRDefault="002A0CFC" w:rsidP="009B2FF4">
            <w:pPr>
              <w:jc w:val="center"/>
              <w:rPr>
                <w:rFonts w:ascii="Arial" w:hAnsi="Arial" w:cs="Arial"/>
                <w:b w:val="0"/>
                <w:sz w:val="22"/>
                <w:szCs w:val="22"/>
              </w:rPr>
            </w:pPr>
            <w:r w:rsidRPr="008C2396">
              <w:rPr>
                <w:rFonts w:ascii="Arial" w:hAnsi="Arial" w:cs="Arial"/>
                <w:sz w:val="22"/>
                <w:szCs w:val="22"/>
                <w:shd w:val="clear" w:color="auto" w:fill="A50021"/>
              </w:rPr>
              <w:t>Prototipos</w:t>
            </w:r>
            <w:r w:rsidR="006001DF" w:rsidRPr="008C2396">
              <w:rPr>
                <w:rFonts w:ascii="Arial" w:hAnsi="Arial" w:cs="Arial"/>
                <w:sz w:val="22"/>
                <w:szCs w:val="22"/>
                <w:shd w:val="clear" w:color="auto" w:fill="A50021"/>
              </w:rPr>
              <w:t xml:space="preserve"> de interfaces de usuario</w:t>
            </w:r>
          </w:p>
        </w:tc>
      </w:tr>
      <w:tr w:rsidR="00BC2005" w:rsidRPr="008C2396" w14:paraId="1C42700D" w14:textId="77777777" w:rsidTr="00026F1E">
        <w:trPr>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57874994" w14:textId="77777777" w:rsidR="00BC2005" w:rsidRPr="008C2396" w:rsidRDefault="00BC2005" w:rsidP="00620BBA">
            <w:pPr>
              <w:rPr>
                <w:rFonts w:ascii="Arial" w:hAnsi="Arial" w:cs="Arial"/>
                <w:b w:val="0"/>
                <w:color w:val="BFBFBF"/>
                <w:sz w:val="22"/>
                <w:szCs w:val="22"/>
              </w:rPr>
            </w:pPr>
          </w:p>
          <w:p w14:paraId="7C1E85C8"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Front-End</w:t>
            </w:r>
            <w:r w:rsidR="00735B82" w:rsidRPr="005D0764">
              <w:rPr>
                <w:rFonts w:ascii="Arial" w:hAnsi="Arial" w:cs="Arial"/>
                <w:color w:val="BFBFBF"/>
                <w:sz w:val="22"/>
                <w:szCs w:val="22"/>
              </w:rPr>
              <w:t>.</w:t>
            </w:r>
          </w:p>
          <w:p w14:paraId="39FF53C0" w14:textId="77777777" w:rsidR="00BC2005" w:rsidRPr="008C2396" w:rsidRDefault="00BC2005" w:rsidP="00950F0B">
            <w:pPr>
              <w:jc w:val="center"/>
              <w:rPr>
                <w:rFonts w:ascii="Arial" w:hAnsi="Arial" w:cs="Arial"/>
                <w:b w:val="0"/>
                <w:sz w:val="22"/>
                <w:szCs w:val="22"/>
              </w:rPr>
            </w:pPr>
          </w:p>
          <w:p w14:paraId="133CBD9A" w14:textId="77777777" w:rsidR="00BC2005" w:rsidRPr="008C2396" w:rsidRDefault="00BC2005" w:rsidP="00950F0B">
            <w:pPr>
              <w:jc w:val="center"/>
              <w:rPr>
                <w:rFonts w:ascii="Arial" w:hAnsi="Arial" w:cs="Arial"/>
                <w:b w:val="0"/>
                <w:sz w:val="22"/>
                <w:szCs w:val="22"/>
              </w:rPr>
            </w:pPr>
          </w:p>
        </w:tc>
      </w:tr>
      <w:tr w:rsidR="00372D2F" w:rsidRPr="008C2396" w14:paraId="68327C37" w14:textId="77777777" w:rsidTr="00026F1E">
        <w:trPr>
          <w:cnfStyle w:val="000000100000" w:firstRow="0" w:lastRow="0" w:firstColumn="0" w:lastColumn="0" w:oddVBand="0" w:evenVBand="0" w:oddHBand="1" w:evenHBand="0" w:firstRowFirstColumn="0" w:firstRowLastColumn="0" w:lastRowFirstColumn="0" w:lastRowLastColumn="0"/>
          <w:trHeight w:val="182"/>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3BD1518E" w14:textId="77777777" w:rsidR="00372D2F" w:rsidRPr="008C2396" w:rsidRDefault="00372D2F" w:rsidP="004627A3">
            <w:pPr>
              <w:rPr>
                <w:rFonts w:ascii="Arial" w:hAnsi="Arial" w:cs="Arial"/>
                <w:b w:val="0"/>
                <w:color w:val="BFBFBF"/>
                <w:sz w:val="22"/>
                <w:szCs w:val="22"/>
              </w:rPr>
            </w:pPr>
            <w:r w:rsidRPr="008C2396">
              <w:rPr>
                <w:rFonts w:ascii="Arial" w:hAnsi="Arial" w:cs="Arial"/>
                <w:color w:val="BFBFBF"/>
                <w:sz w:val="22"/>
                <w:szCs w:val="22"/>
              </w:rPr>
              <w:t>Si utiliza convenciones para diagramas Ad hoc, por favor describirlas aquí</w:t>
            </w:r>
          </w:p>
        </w:tc>
      </w:tr>
      <w:tr w:rsidR="001200E2" w:rsidRPr="008C2396" w14:paraId="30295607" w14:textId="77777777" w:rsidTr="00026F1E">
        <w:trPr>
          <w:trHeight w:val="114"/>
          <w:jc w:val="center"/>
        </w:trPr>
        <w:tc>
          <w:tcPr>
            <w:cnfStyle w:val="001000000000" w:firstRow="0" w:lastRow="0" w:firstColumn="1" w:lastColumn="0" w:oddVBand="0" w:evenVBand="0" w:oddHBand="0" w:evenHBand="0" w:firstRowFirstColumn="0" w:firstRowLastColumn="0" w:lastRowFirstColumn="0" w:lastRowLastColumn="0"/>
            <w:tcW w:w="10490" w:type="dxa"/>
            <w:gridSpan w:val="6"/>
          </w:tcPr>
          <w:p w14:paraId="73D43CB1" w14:textId="77777777" w:rsidR="001200E2" w:rsidRPr="008C2396" w:rsidRDefault="001200E2" w:rsidP="004627A3">
            <w:pPr>
              <w:jc w:val="center"/>
              <w:rPr>
                <w:rFonts w:ascii="Arial" w:hAnsi="Arial" w:cs="Arial"/>
                <w:b w:val="0"/>
                <w:szCs w:val="22"/>
              </w:rPr>
            </w:pPr>
            <w:r w:rsidRPr="008C2396">
              <w:rPr>
                <w:rFonts w:ascii="Arial" w:hAnsi="Arial" w:cs="Arial"/>
                <w:szCs w:val="22"/>
              </w:rPr>
              <w:t>Firmas de aceptación</w:t>
            </w:r>
          </w:p>
        </w:tc>
      </w:tr>
      <w:tr w:rsidR="001200E2" w:rsidRPr="008C2396" w14:paraId="78ECE9A3" w14:textId="77777777" w:rsidTr="00026F1E">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3130" w:type="dxa"/>
            <w:gridSpan w:val="2"/>
          </w:tcPr>
          <w:p w14:paraId="3CD60A9B" w14:textId="77777777" w:rsidR="001200E2" w:rsidRPr="008C2396" w:rsidRDefault="001200E2" w:rsidP="00714685">
            <w:pPr>
              <w:pStyle w:val="Footer"/>
              <w:tabs>
                <w:tab w:val="clear" w:pos="4252"/>
                <w:tab w:val="clear" w:pos="8504"/>
              </w:tabs>
              <w:spacing w:line="360" w:lineRule="auto"/>
              <w:jc w:val="center"/>
              <w:rPr>
                <w:rFonts w:ascii="Arial" w:hAnsi="Arial" w:cs="Arial"/>
                <w:b w:val="0"/>
                <w:bCs w:val="0"/>
                <w:sz w:val="22"/>
                <w:szCs w:val="22"/>
              </w:rPr>
            </w:pPr>
            <w:r w:rsidRPr="008C2396">
              <w:rPr>
                <w:rFonts w:ascii="Arial" w:hAnsi="Arial" w:cs="Arial"/>
                <w:sz w:val="22"/>
                <w:szCs w:val="22"/>
              </w:rPr>
              <w:t>Nombre</w:t>
            </w:r>
          </w:p>
        </w:tc>
        <w:tc>
          <w:tcPr>
            <w:tcW w:w="2000" w:type="dxa"/>
          </w:tcPr>
          <w:p w14:paraId="7A61C1C2" w14:textId="77777777" w:rsidR="001200E2" w:rsidRPr="008C2396" w:rsidRDefault="001200E2" w:rsidP="00714685">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8C2396">
              <w:rPr>
                <w:rFonts w:ascii="Arial" w:hAnsi="Arial" w:cs="Arial"/>
                <w:b/>
                <w:bCs/>
                <w:sz w:val="22"/>
                <w:szCs w:val="22"/>
              </w:rPr>
              <w:t>Dependencia</w:t>
            </w:r>
          </w:p>
        </w:tc>
        <w:tc>
          <w:tcPr>
            <w:tcW w:w="2074" w:type="dxa"/>
            <w:gridSpan w:val="2"/>
          </w:tcPr>
          <w:p w14:paraId="13532D6F" w14:textId="77777777" w:rsidR="001200E2" w:rsidRPr="008C2396" w:rsidRDefault="001200E2" w:rsidP="00714685">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8C2396">
              <w:rPr>
                <w:rFonts w:ascii="Arial" w:hAnsi="Arial" w:cs="Arial"/>
                <w:b/>
                <w:bCs/>
                <w:sz w:val="22"/>
                <w:szCs w:val="22"/>
              </w:rPr>
              <w:t>Teléfono</w:t>
            </w:r>
          </w:p>
        </w:tc>
        <w:tc>
          <w:tcPr>
            <w:tcW w:w="3286" w:type="dxa"/>
          </w:tcPr>
          <w:p w14:paraId="7902BBD6" w14:textId="77777777" w:rsidR="001200E2" w:rsidRPr="008C2396" w:rsidRDefault="001200E2" w:rsidP="00714685">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8C2396">
              <w:rPr>
                <w:rFonts w:ascii="Arial" w:hAnsi="Arial" w:cs="Arial"/>
                <w:b/>
                <w:bCs/>
                <w:sz w:val="22"/>
                <w:szCs w:val="22"/>
              </w:rPr>
              <w:t>Firma</w:t>
            </w:r>
          </w:p>
        </w:tc>
      </w:tr>
      <w:tr w:rsidR="001200E2" w:rsidRPr="008C2396" w14:paraId="0304956C" w14:textId="77777777" w:rsidTr="00026F1E">
        <w:trPr>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2"/>
          </w:tcPr>
          <w:p w14:paraId="33CC1DCF" w14:textId="77777777" w:rsidR="001200E2" w:rsidRPr="008C2396" w:rsidRDefault="001200E2" w:rsidP="004627A3">
            <w:pPr>
              <w:jc w:val="both"/>
              <w:rPr>
                <w:rFonts w:ascii="Arial" w:hAnsi="Arial" w:cs="Arial"/>
                <w:color w:val="A6A6A6"/>
                <w:sz w:val="22"/>
                <w:szCs w:val="22"/>
              </w:rPr>
            </w:pPr>
          </w:p>
        </w:tc>
        <w:tc>
          <w:tcPr>
            <w:tcW w:w="2000" w:type="dxa"/>
          </w:tcPr>
          <w:p w14:paraId="38A050F6" w14:textId="77777777" w:rsidR="001200E2" w:rsidRPr="008C2396" w:rsidRDefault="001200E2" w:rsidP="004627A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2074" w:type="dxa"/>
            <w:gridSpan w:val="2"/>
          </w:tcPr>
          <w:p w14:paraId="794EC122" w14:textId="77777777" w:rsidR="001200E2" w:rsidRPr="008C2396" w:rsidRDefault="001200E2" w:rsidP="004627A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3286" w:type="dxa"/>
          </w:tcPr>
          <w:p w14:paraId="5D543866" w14:textId="77777777" w:rsidR="001200E2" w:rsidRPr="008C2396" w:rsidRDefault="001200E2" w:rsidP="004627A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r>
      <w:tr w:rsidR="001200E2" w:rsidRPr="008C2396" w14:paraId="7B416852" w14:textId="77777777" w:rsidTr="00026F1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2"/>
          </w:tcPr>
          <w:p w14:paraId="61E50715" w14:textId="77777777" w:rsidR="001200E2" w:rsidRPr="008C2396" w:rsidRDefault="001200E2" w:rsidP="004627A3">
            <w:pPr>
              <w:jc w:val="both"/>
              <w:rPr>
                <w:rFonts w:ascii="Arial" w:hAnsi="Arial" w:cs="Arial"/>
                <w:color w:val="A6A6A6"/>
                <w:sz w:val="22"/>
                <w:szCs w:val="22"/>
              </w:rPr>
            </w:pPr>
          </w:p>
        </w:tc>
        <w:tc>
          <w:tcPr>
            <w:tcW w:w="2000" w:type="dxa"/>
          </w:tcPr>
          <w:p w14:paraId="2A4D88F9" w14:textId="77777777" w:rsidR="001200E2" w:rsidRPr="008C2396" w:rsidRDefault="001200E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2074" w:type="dxa"/>
            <w:gridSpan w:val="2"/>
          </w:tcPr>
          <w:p w14:paraId="7B8C88DA" w14:textId="77777777" w:rsidR="001200E2" w:rsidRPr="008C2396" w:rsidRDefault="001200E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3286" w:type="dxa"/>
          </w:tcPr>
          <w:p w14:paraId="596B0F93" w14:textId="77777777" w:rsidR="001200E2" w:rsidRPr="008C2396" w:rsidRDefault="001200E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r>
      <w:tr w:rsidR="001200E2" w:rsidRPr="008C2396" w14:paraId="447F25BC" w14:textId="77777777" w:rsidTr="00026F1E">
        <w:trPr>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2"/>
          </w:tcPr>
          <w:p w14:paraId="174BFD8A" w14:textId="77777777" w:rsidR="001200E2" w:rsidRPr="008C2396" w:rsidRDefault="001200E2" w:rsidP="004627A3">
            <w:pPr>
              <w:jc w:val="both"/>
              <w:rPr>
                <w:rFonts w:ascii="Arial" w:hAnsi="Arial" w:cs="Arial"/>
                <w:color w:val="A6A6A6"/>
                <w:sz w:val="22"/>
                <w:szCs w:val="22"/>
              </w:rPr>
            </w:pPr>
          </w:p>
        </w:tc>
        <w:tc>
          <w:tcPr>
            <w:tcW w:w="2000" w:type="dxa"/>
          </w:tcPr>
          <w:p w14:paraId="594A5266" w14:textId="77777777" w:rsidR="001200E2" w:rsidRPr="008C2396" w:rsidRDefault="001200E2" w:rsidP="004627A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2074" w:type="dxa"/>
            <w:gridSpan w:val="2"/>
          </w:tcPr>
          <w:p w14:paraId="134806E6" w14:textId="77777777" w:rsidR="001200E2" w:rsidRPr="008C2396" w:rsidRDefault="001200E2" w:rsidP="004627A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c>
          <w:tcPr>
            <w:tcW w:w="3286" w:type="dxa"/>
          </w:tcPr>
          <w:p w14:paraId="4D3D51FD" w14:textId="77777777" w:rsidR="001200E2" w:rsidRPr="008C2396" w:rsidRDefault="001200E2" w:rsidP="004627A3">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tc>
      </w:tr>
      <w:tr w:rsidR="001200E2" w:rsidRPr="008C2396" w14:paraId="7EB0AB81" w14:textId="77777777" w:rsidTr="00026F1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130" w:type="dxa"/>
            <w:gridSpan w:val="2"/>
          </w:tcPr>
          <w:p w14:paraId="5CD77A6E" w14:textId="77777777" w:rsidR="001200E2" w:rsidRPr="008C2396" w:rsidRDefault="001200E2" w:rsidP="004627A3">
            <w:pPr>
              <w:jc w:val="both"/>
              <w:rPr>
                <w:rFonts w:ascii="Arial" w:hAnsi="Arial" w:cs="Arial"/>
                <w:color w:val="A6A6A6"/>
                <w:sz w:val="22"/>
                <w:szCs w:val="22"/>
              </w:rPr>
            </w:pPr>
          </w:p>
        </w:tc>
        <w:tc>
          <w:tcPr>
            <w:tcW w:w="2000" w:type="dxa"/>
          </w:tcPr>
          <w:p w14:paraId="5180C5B2" w14:textId="77777777" w:rsidR="001200E2" w:rsidRPr="008C2396" w:rsidRDefault="001200E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2074" w:type="dxa"/>
            <w:gridSpan w:val="2"/>
          </w:tcPr>
          <w:p w14:paraId="542D218B" w14:textId="77777777" w:rsidR="001200E2" w:rsidRPr="008C2396" w:rsidRDefault="001200E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c>
          <w:tcPr>
            <w:tcW w:w="3286" w:type="dxa"/>
          </w:tcPr>
          <w:p w14:paraId="626CB034" w14:textId="77777777" w:rsidR="001200E2" w:rsidRPr="008C2396" w:rsidRDefault="001200E2" w:rsidP="004627A3">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r>
      <w:bookmarkEnd w:id="16"/>
    </w:tbl>
    <w:p w14:paraId="5AB0744A" w14:textId="77777777" w:rsidR="001F438D" w:rsidRPr="008C2396" w:rsidRDefault="001F438D" w:rsidP="008A1BCD">
      <w:pPr>
        <w:jc w:val="both"/>
        <w:rPr>
          <w:rFonts w:ascii="Arial" w:hAnsi="Arial" w:cs="Arial"/>
          <w:sz w:val="20"/>
          <w:szCs w:val="20"/>
        </w:rPr>
      </w:pPr>
    </w:p>
    <w:p w14:paraId="3E6A219C"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9A937" w14:textId="77777777" w:rsidR="00BB588F" w:rsidRDefault="00BB588F" w:rsidP="00DE32EB">
      <w:pPr>
        <w:pStyle w:val="NormalIndent"/>
      </w:pPr>
      <w:r>
        <w:separator/>
      </w:r>
    </w:p>
  </w:endnote>
  <w:endnote w:type="continuationSeparator" w:id="0">
    <w:p w14:paraId="396FE5F1" w14:textId="77777777" w:rsidR="00BB588F" w:rsidRDefault="00BB588F"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63117" w14:textId="77777777" w:rsidR="00BB588F" w:rsidRPr="00063DD8" w:rsidRDefault="00BB588F">
    <w:pPr>
      <w:rPr>
        <w:sz w:val="16"/>
        <w:szCs w:val="16"/>
      </w:rPr>
    </w:pPr>
  </w:p>
  <w:tbl>
    <w:tblPr>
      <w:tblW w:w="0" w:type="auto"/>
      <w:tblLayout w:type="fixed"/>
      <w:tblLook w:val="0000" w:firstRow="0" w:lastRow="0" w:firstColumn="0" w:lastColumn="0" w:noHBand="0" w:noVBand="0"/>
    </w:tblPr>
    <w:tblGrid>
      <w:gridCol w:w="1728"/>
      <w:gridCol w:w="5580"/>
      <w:gridCol w:w="1638"/>
    </w:tblGrid>
    <w:tr w:rsidR="00BB588F" w:rsidRPr="004876B3" w14:paraId="74620A63" w14:textId="77777777" w:rsidTr="00C67CD3">
      <w:trPr>
        <w:trHeight w:val="237"/>
      </w:trPr>
      <w:tc>
        <w:tcPr>
          <w:tcW w:w="1728" w:type="dxa"/>
          <w:vAlign w:val="center"/>
        </w:tcPr>
        <w:p w14:paraId="3D06197F" w14:textId="77777777" w:rsidR="00BB588F" w:rsidRPr="004876B3" w:rsidRDefault="00BB588F" w:rsidP="008636A4">
          <w:pPr>
            <w:ind w:right="360"/>
            <w:rPr>
              <w:rFonts w:ascii="Calibri" w:hAnsi="Calibri" w:cs="Tahoma"/>
              <w:sz w:val="20"/>
              <w:szCs w:val="20"/>
            </w:rPr>
          </w:pPr>
        </w:p>
      </w:tc>
      <w:tc>
        <w:tcPr>
          <w:tcW w:w="5580" w:type="dxa"/>
        </w:tcPr>
        <w:p w14:paraId="2E0CE452" w14:textId="77777777" w:rsidR="00BB588F" w:rsidRPr="004876B3" w:rsidRDefault="00BB588F" w:rsidP="001D2EBF">
          <w:pPr>
            <w:jc w:val="center"/>
            <w:rPr>
              <w:rFonts w:ascii="Calibri" w:hAnsi="Calibri" w:cs="Tahoma"/>
              <w:sz w:val="20"/>
              <w:szCs w:val="20"/>
            </w:rPr>
          </w:pPr>
        </w:p>
      </w:tc>
      <w:tc>
        <w:tcPr>
          <w:tcW w:w="1638" w:type="dxa"/>
          <w:vAlign w:val="center"/>
        </w:tcPr>
        <w:p w14:paraId="3F9FE6B2" w14:textId="77777777" w:rsidR="00BB588F" w:rsidRPr="004876B3" w:rsidRDefault="00BB588F" w:rsidP="008636A4">
          <w:pPr>
            <w:jc w:val="right"/>
            <w:rPr>
              <w:rFonts w:ascii="Calibri" w:hAnsi="Calibri" w:cs="Tahoma"/>
              <w:sz w:val="20"/>
              <w:szCs w:val="20"/>
            </w:rPr>
          </w:pPr>
        </w:p>
      </w:tc>
    </w:tr>
    <w:tr w:rsidR="00BB588F" w:rsidRPr="004876B3" w14:paraId="4A170BFE" w14:textId="77777777" w:rsidTr="00C67CD3">
      <w:trPr>
        <w:trHeight w:val="250"/>
      </w:trPr>
      <w:tc>
        <w:tcPr>
          <w:tcW w:w="8946" w:type="dxa"/>
          <w:gridSpan w:val="3"/>
          <w:vAlign w:val="center"/>
        </w:tcPr>
        <w:p w14:paraId="70355BFE" w14:textId="77777777" w:rsidR="00BB588F" w:rsidRPr="004876B3" w:rsidRDefault="00BB588F" w:rsidP="00FB46D5">
          <w:pPr>
            <w:rPr>
              <w:rFonts w:ascii="Calibri" w:hAnsi="Calibri" w:cs="Tahoma"/>
              <w:sz w:val="20"/>
              <w:szCs w:val="20"/>
            </w:rPr>
          </w:pPr>
        </w:p>
      </w:tc>
    </w:tr>
  </w:tbl>
  <w:p w14:paraId="7133FEB0" w14:textId="77777777" w:rsidR="00BB588F" w:rsidRDefault="00BB58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BF42F" w14:textId="77777777" w:rsidR="00BB588F" w:rsidRDefault="00BB588F" w:rsidP="00DE32EB">
      <w:pPr>
        <w:pStyle w:val="NormalIndent"/>
      </w:pPr>
      <w:r>
        <w:separator/>
      </w:r>
    </w:p>
  </w:footnote>
  <w:footnote w:type="continuationSeparator" w:id="0">
    <w:p w14:paraId="21113D5C" w14:textId="77777777" w:rsidR="00BB588F" w:rsidRDefault="00BB588F" w:rsidP="00DE32EB">
      <w:pPr>
        <w:pStyle w:val="NormalInden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Grid-Accent6"/>
      <w:tblW w:w="10528" w:type="dxa"/>
      <w:jc w:val="center"/>
      <w:tblLook w:val="04A0" w:firstRow="1" w:lastRow="0" w:firstColumn="1" w:lastColumn="0" w:noHBand="0" w:noVBand="1"/>
    </w:tblPr>
    <w:tblGrid>
      <w:gridCol w:w="3202"/>
      <w:gridCol w:w="2167"/>
      <w:gridCol w:w="1542"/>
      <w:gridCol w:w="2139"/>
      <w:gridCol w:w="1478"/>
    </w:tblGrid>
    <w:tr w:rsidR="00BB588F" w:rsidRPr="0044395D" w14:paraId="685EE111" w14:textId="77777777" w:rsidTr="004C3FF4">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3202" w:type="dxa"/>
          <w:vMerge w:val="restart"/>
        </w:tcPr>
        <w:p w14:paraId="4F956058" w14:textId="77777777" w:rsidR="00BB588F" w:rsidRDefault="00BB588F" w:rsidP="004C3FF4">
          <w:pPr>
            <w:widowControl w:val="0"/>
            <w:ind w:left="-959"/>
            <w:jc w:val="center"/>
            <w:rPr>
              <w:noProof/>
              <w:sz w:val="16"/>
              <w:szCs w:val="16"/>
            </w:rPr>
          </w:pPr>
        </w:p>
        <w:p w14:paraId="309E0023" w14:textId="77777777" w:rsidR="00BB588F" w:rsidRDefault="00BB588F" w:rsidP="00083D78">
          <w:pPr>
            <w:widowControl w:val="0"/>
            <w:jc w:val="center"/>
            <w:rPr>
              <w:noProof/>
            </w:rPr>
          </w:pPr>
          <w:r>
            <w:rPr>
              <w:noProof/>
              <w:lang w:val="en-US" w:eastAsia="en-US"/>
            </w:rPr>
            <w:drawing>
              <wp:inline distT="0" distB="0" distL="0" distR="0" wp14:anchorId="4F166B61" wp14:editId="2A22484C">
                <wp:extent cx="1165225" cy="899795"/>
                <wp:effectExtent l="0" t="0" r="3175" b="0"/>
                <wp:docPr id="6" name="Picture 6" descr="LOGO FI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N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225" cy="899795"/>
                        </a:xfrm>
                        <a:prstGeom prst="rect">
                          <a:avLst/>
                        </a:prstGeom>
                        <a:noFill/>
                        <a:ln>
                          <a:noFill/>
                        </a:ln>
                      </pic:spPr>
                    </pic:pic>
                  </a:graphicData>
                </a:graphic>
              </wp:inline>
            </w:drawing>
          </w:r>
        </w:p>
        <w:p w14:paraId="38781555" w14:textId="77777777" w:rsidR="00BB588F" w:rsidRPr="00C225FB" w:rsidRDefault="00BB588F" w:rsidP="00572249">
          <w:pPr>
            <w:widowControl w:val="0"/>
            <w:rPr>
              <w:sz w:val="16"/>
              <w:szCs w:val="16"/>
            </w:rPr>
          </w:pPr>
        </w:p>
      </w:tc>
      <w:tc>
        <w:tcPr>
          <w:tcW w:w="7326" w:type="dxa"/>
          <w:gridSpan w:val="4"/>
        </w:tcPr>
        <w:p w14:paraId="71D736D1" w14:textId="77777777" w:rsidR="00BB588F" w:rsidRPr="00F77CCF" w:rsidRDefault="00BB588F" w:rsidP="00E87D59">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16"/>
              <w:szCs w:val="16"/>
              <w:lang w:eastAsia="es-CO"/>
            </w:rPr>
          </w:pPr>
          <w:r>
            <w:rPr>
              <w:rFonts w:ascii="Arial" w:hAnsi="Arial" w:cs="Arial"/>
              <w:b w:val="0"/>
              <w:bCs w:val="0"/>
              <w:color w:val="FFFFFF"/>
              <w:sz w:val="16"/>
              <w:szCs w:val="16"/>
              <w:lang w:eastAsia="es-CO"/>
            </w:rPr>
            <w:t>FORMATO DE ESPECIFICACIÓN DE REQUERIMIENTOS DE SOFTWARE</w:t>
          </w:r>
        </w:p>
      </w:tc>
    </w:tr>
    <w:tr w:rsidR="00BB588F" w:rsidRPr="0044395D" w14:paraId="48768F45" w14:textId="77777777" w:rsidTr="004C3FF4">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1AED2DCF" w14:textId="77777777" w:rsidR="00BB588F" w:rsidRPr="00C225FB" w:rsidRDefault="00BB588F" w:rsidP="00572249">
          <w:pPr>
            <w:widowControl w:val="0"/>
            <w:rPr>
              <w:sz w:val="16"/>
              <w:szCs w:val="16"/>
            </w:rPr>
          </w:pPr>
        </w:p>
      </w:tc>
      <w:tc>
        <w:tcPr>
          <w:tcW w:w="7326" w:type="dxa"/>
          <w:gridSpan w:val="4"/>
        </w:tcPr>
        <w:p w14:paraId="18030F81" w14:textId="77777777" w:rsidR="00BB588F" w:rsidRPr="005F2B70" w:rsidRDefault="00BB588F" w:rsidP="00924133">
          <w:pPr>
            <w:widowControl w:val="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BB588F" w:rsidRPr="0044395D" w14:paraId="7AD9F23B" w14:textId="77777777" w:rsidTr="004C3FF4">
      <w:trPr>
        <w:cnfStyle w:val="000000010000" w:firstRow="0" w:lastRow="0" w:firstColumn="0" w:lastColumn="0" w:oddVBand="0" w:evenVBand="0" w:oddHBand="0" w:evenHBand="1"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076327E1" w14:textId="77777777" w:rsidR="00BB588F" w:rsidRPr="00C225FB" w:rsidRDefault="00BB588F" w:rsidP="00DD1328">
          <w:pPr>
            <w:widowControl w:val="0"/>
            <w:rPr>
              <w:sz w:val="16"/>
              <w:szCs w:val="16"/>
            </w:rPr>
          </w:pPr>
        </w:p>
      </w:tc>
      <w:tc>
        <w:tcPr>
          <w:tcW w:w="7326" w:type="dxa"/>
          <w:gridSpan w:val="4"/>
        </w:tcPr>
        <w:p w14:paraId="01FDA61A" w14:textId="77777777" w:rsidR="00BB588F" w:rsidRPr="005F2B70" w:rsidRDefault="00BB588F" w:rsidP="00DD1328">
          <w:pPr>
            <w:widowControl w:val="0"/>
            <w:cnfStyle w:val="000000010000" w:firstRow="0" w:lastRow="0" w:firstColumn="0" w:lastColumn="0" w:oddVBand="0" w:evenVBand="0" w:oddHBand="0" w:evenHBand="1"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4C3FF4" w:rsidRPr="0044395D" w14:paraId="4B75F2E6" w14:textId="77777777" w:rsidTr="004C3FF4">
      <w:trPr>
        <w:cnfStyle w:val="000000100000" w:firstRow="0" w:lastRow="0" w:firstColumn="0" w:lastColumn="0" w:oddVBand="0" w:evenVBand="0" w:oddHBand="1" w:evenHBand="0" w:firstRowFirstColumn="0" w:firstRowLastColumn="0" w:lastRowFirstColumn="0" w:lastRowLastColumn="0"/>
        <w:trHeight w:val="125"/>
        <w:jc w:val="center"/>
      </w:trPr>
      <w:tc>
        <w:tcPr>
          <w:cnfStyle w:val="001000000000" w:firstRow="0" w:lastRow="0" w:firstColumn="1" w:lastColumn="0" w:oddVBand="0" w:evenVBand="0" w:oddHBand="0" w:evenHBand="0" w:firstRowFirstColumn="0" w:firstRowLastColumn="0" w:lastRowFirstColumn="0" w:lastRowLastColumn="0"/>
          <w:tcW w:w="3202" w:type="dxa"/>
          <w:vMerge/>
        </w:tcPr>
        <w:p w14:paraId="162EC9E2" w14:textId="77777777" w:rsidR="00BB588F" w:rsidRPr="00C225FB" w:rsidRDefault="00BB588F" w:rsidP="00DD1328">
          <w:pPr>
            <w:widowControl w:val="0"/>
            <w:rPr>
              <w:sz w:val="16"/>
              <w:szCs w:val="16"/>
            </w:rPr>
          </w:pPr>
        </w:p>
      </w:tc>
      <w:tc>
        <w:tcPr>
          <w:tcW w:w="2167" w:type="dxa"/>
        </w:tcPr>
        <w:p w14:paraId="1C03A4AB" w14:textId="77777777" w:rsidR="00BB588F" w:rsidRPr="005F2B70" w:rsidRDefault="00BB588F" w:rsidP="00DD1328">
          <w:pPr>
            <w:pStyle w:val="Header"/>
            <w:widowControl w:val="0"/>
            <w:ind w:left="-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-A1</w:t>
          </w:r>
        </w:p>
      </w:tc>
      <w:tc>
        <w:tcPr>
          <w:tcW w:w="1542" w:type="dxa"/>
        </w:tcPr>
        <w:p w14:paraId="52D0E520" w14:textId="77777777" w:rsidR="00BB588F" w:rsidRPr="005F2B70" w:rsidRDefault="00BB588F" w:rsidP="00DD1328">
          <w:pPr>
            <w:pStyle w:val="Header"/>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tcPr>
        <w:p w14:paraId="32F2CE86" w14:textId="77777777" w:rsidR="00BB588F" w:rsidRPr="005F2B70" w:rsidRDefault="00BB588F" w:rsidP="00DD1328">
          <w:pPr>
            <w:pStyle w:val="Header"/>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05/10/2022</w:t>
          </w:r>
        </w:p>
      </w:tc>
      <w:tc>
        <w:tcPr>
          <w:tcW w:w="1478" w:type="dxa"/>
        </w:tcPr>
        <w:p w14:paraId="27E9B29D" w14:textId="77777777" w:rsidR="00BB588F" w:rsidRPr="005F2B70" w:rsidRDefault="00BB588F" w:rsidP="00DD1328">
          <w:pPr>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sidR="00026F1E">
            <w:rPr>
              <w:rFonts w:ascii="Arial" w:hAnsi="Arial" w:cs="Arial"/>
              <w:b/>
              <w:bCs/>
              <w:noProof/>
              <w:sz w:val="16"/>
              <w:szCs w:val="16"/>
            </w:rPr>
            <w:t>1</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sidR="00026F1E">
            <w:rPr>
              <w:rFonts w:ascii="Arial" w:hAnsi="Arial" w:cs="Arial"/>
              <w:b/>
              <w:bCs/>
              <w:noProof/>
              <w:sz w:val="16"/>
              <w:szCs w:val="16"/>
            </w:rPr>
            <w:t>2</w:t>
          </w:r>
          <w:r w:rsidRPr="005F2B70">
            <w:rPr>
              <w:rFonts w:ascii="Arial" w:hAnsi="Arial" w:cs="Arial"/>
              <w:b/>
              <w:bCs/>
              <w:sz w:val="16"/>
              <w:szCs w:val="16"/>
            </w:rPr>
            <w:fldChar w:fldCharType="end"/>
          </w:r>
        </w:p>
      </w:tc>
    </w:tr>
  </w:tbl>
  <w:p w14:paraId="06F42E6F" w14:textId="77777777" w:rsidR="00BB588F" w:rsidRDefault="00BB588F" w:rsidP="009241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02E7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2">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3">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6">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7">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8">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9">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1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2">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3"/>
  </w:num>
  <w:num w:numId="2">
    <w:abstractNumId w:val="15"/>
  </w:num>
  <w:num w:numId="3">
    <w:abstractNumId w:val="22"/>
  </w:num>
  <w:num w:numId="4">
    <w:abstractNumId w:val="38"/>
  </w:num>
  <w:num w:numId="5">
    <w:abstractNumId w:val="35"/>
  </w:num>
  <w:num w:numId="6">
    <w:abstractNumId w:val="41"/>
  </w:num>
  <w:num w:numId="7">
    <w:abstractNumId w:val="18"/>
  </w:num>
  <w:num w:numId="8">
    <w:abstractNumId w:val="24"/>
  </w:num>
  <w:num w:numId="9">
    <w:abstractNumId w:val="23"/>
  </w:num>
  <w:num w:numId="10">
    <w:abstractNumId w:val="32"/>
  </w:num>
  <w:num w:numId="11">
    <w:abstractNumId w:val="12"/>
  </w:num>
  <w:num w:numId="12">
    <w:abstractNumId w:val="19"/>
  </w:num>
  <w:num w:numId="13">
    <w:abstractNumId w:val="28"/>
  </w:num>
  <w:num w:numId="14">
    <w:abstractNumId w:val="13"/>
  </w:num>
  <w:num w:numId="15">
    <w:abstractNumId w:val="14"/>
  </w:num>
  <w:num w:numId="16">
    <w:abstractNumId w:val="25"/>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savePreviewPicture/>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6F1E"/>
    <w:rsid w:val="00027875"/>
    <w:rsid w:val="0003195D"/>
    <w:rsid w:val="00031DDE"/>
    <w:rsid w:val="00032ED1"/>
    <w:rsid w:val="000336F2"/>
    <w:rsid w:val="000337F4"/>
    <w:rsid w:val="00033CDA"/>
    <w:rsid w:val="0003507E"/>
    <w:rsid w:val="00035209"/>
    <w:rsid w:val="000412AE"/>
    <w:rsid w:val="00041993"/>
    <w:rsid w:val="0004278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3D78"/>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D7D3F"/>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4E0F"/>
    <w:rsid w:val="00115130"/>
    <w:rsid w:val="00115744"/>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37A"/>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07"/>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C78F6"/>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2968"/>
    <w:rsid w:val="003231EB"/>
    <w:rsid w:val="00323E85"/>
    <w:rsid w:val="00324C14"/>
    <w:rsid w:val="00324D96"/>
    <w:rsid w:val="00324EF3"/>
    <w:rsid w:val="00324FD0"/>
    <w:rsid w:val="0032539B"/>
    <w:rsid w:val="0032624C"/>
    <w:rsid w:val="00326FF1"/>
    <w:rsid w:val="00327635"/>
    <w:rsid w:val="00327A04"/>
    <w:rsid w:val="003311E3"/>
    <w:rsid w:val="00331CF6"/>
    <w:rsid w:val="00332765"/>
    <w:rsid w:val="00332A5E"/>
    <w:rsid w:val="00334891"/>
    <w:rsid w:val="003352F2"/>
    <w:rsid w:val="00336186"/>
    <w:rsid w:val="00336432"/>
    <w:rsid w:val="003364C8"/>
    <w:rsid w:val="00336DBD"/>
    <w:rsid w:val="0034034F"/>
    <w:rsid w:val="003413B9"/>
    <w:rsid w:val="003416DC"/>
    <w:rsid w:val="0034227D"/>
    <w:rsid w:val="003431AE"/>
    <w:rsid w:val="00345A1D"/>
    <w:rsid w:val="00345FDF"/>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14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6A3"/>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D02"/>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663D"/>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3FF4"/>
    <w:rsid w:val="004C44D5"/>
    <w:rsid w:val="004C4664"/>
    <w:rsid w:val="004C6C7D"/>
    <w:rsid w:val="004C7841"/>
    <w:rsid w:val="004D0354"/>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0D7"/>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802"/>
    <w:rsid w:val="00552C7E"/>
    <w:rsid w:val="00553048"/>
    <w:rsid w:val="00553127"/>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031"/>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A32"/>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6B"/>
    <w:rsid w:val="006935AC"/>
    <w:rsid w:val="006936A9"/>
    <w:rsid w:val="0069370B"/>
    <w:rsid w:val="00693EE8"/>
    <w:rsid w:val="00694B26"/>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687"/>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6406"/>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079B3"/>
    <w:rsid w:val="00711950"/>
    <w:rsid w:val="00711A7B"/>
    <w:rsid w:val="00711C78"/>
    <w:rsid w:val="00713BE7"/>
    <w:rsid w:val="00713F04"/>
    <w:rsid w:val="00714685"/>
    <w:rsid w:val="00714C2C"/>
    <w:rsid w:val="007157B1"/>
    <w:rsid w:val="0071596D"/>
    <w:rsid w:val="00715A21"/>
    <w:rsid w:val="00716690"/>
    <w:rsid w:val="00717805"/>
    <w:rsid w:val="00717B6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983"/>
    <w:rsid w:val="00764BF2"/>
    <w:rsid w:val="007650F9"/>
    <w:rsid w:val="00767602"/>
    <w:rsid w:val="007677AF"/>
    <w:rsid w:val="00767835"/>
    <w:rsid w:val="00767856"/>
    <w:rsid w:val="007707BF"/>
    <w:rsid w:val="007711E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17FC8"/>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985"/>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6FB2"/>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841"/>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68CE"/>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3EAA"/>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836"/>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2E7B"/>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799"/>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3A"/>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88F"/>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0F7"/>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29"/>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3BE"/>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2FB5"/>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45BA"/>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4919"/>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1CE1"/>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0AE"/>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4EE"/>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A6D"/>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937"/>
    <w:rsid w:val="00F61E62"/>
    <w:rsid w:val="00F62B5C"/>
    <w:rsid w:val="00F67CDE"/>
    <w:rsid w:val="00F700D8"/>
    <w:rsid w:val="00F726D2"/>
    <w:rsid w:val="00F72743"/>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2743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Shading-Accent2">
    <w:name w:val="Light Shading Accent 2"/>
    <w:basedOn w:val="TableNormal"/>
    <w:uiPriority w:val="69"/>
    <w:rsid w:val="004C3FF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4C3FF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9"/>
    <w:rsid w:val="004C3FF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Grid-Accent6">
    <w:name w:val="Light Grid Accent 6"/>
    <w:basedOn w:val="TableNormal"/>
    <w:uiPriority w:val="71"/>
    <w:rsid w:val="004C3FF4"/>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6">
    <w:name w:val="Light List Accent 6"/>
    <w:basedOn w:val="TableNormal"/>
    <w:uiPriority w:val="70"/>
    <w:rsid w:val="0014537A"/>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1985890837">
      <w:bodyDiv w:val="1"/>
      <w:marLeft w:val="0"/>
      <w:marRight w:val="0"/>
      <w:marTop w:val="0"/>
      <w:marBottom w:val="0"/>
      <w:divBdr>
        <w:top w:val="none" w:sz="0" w:space="0" w:color="auto"/>
        <w:left w:val="none" w:sz="0" w:space="0" w:color="auto"/>
        <w:bottom w:val="none" w:sz="0" w:space="0" w:color="auto"/>
        <w:right w:val="none" w:sz="0" w:space="0" w:color="auto"/>
      </w:divBdr>
      <w:divsChild>
        <w:div w:id="2135783038">
          <w:marLeft w:val="0"/>
          <w:marRight w:val="0"/>
          <w:marTop w:val="0"/>
          <w:marBottom w:val="0"/>
          <w:divBdr>
            <w:top w:val="none" w:sz="0" w:space="0" w:color="auto"/>
            <w:left w:val="none" w:sz="0" w:space="0" w:color="auto"/>
            <w:bottom w:val="none" w:sz="0" w:space="0" w:color="auto"/>
            <w:right w:val="none" w:sz="0" w:space="0" w:color="auto"/>
          </w:divBdr>
          <w:divsChild>
            <w:div w:id="1200895133">
              <w:marLeft w:val="0"/>
              <w:marRight w:val="0"/>
              <w:marTop w:val="0"/>
              <w:marBottom w:val="0"/>
              <w:divBdr>
                <w:top w:val="none" w:sz="0" w:space="0" w:color="auto"/>
                <w:left w:val="none" w:sz="0" w:space="0" w:color="auto"/>
                <w:bottom w:val="none" w:sz="0" w:space="0" w:color="auto"/>
                <w:right w:val="none" w:sz="0" w:space="0" w:color="auto"/>
              </w:divBdr>
              <w:divsChild>
                <w:div w:id="1364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685">
          <w:marLeft w:val="0"/>
          <w:marRight w:val="0"/>
          <w:marTop w:val="0"/>
          <w:marBottom w:val="0"/>
          <w:divBdr>
            <w:top w:val="none" w:sz="0" w:space="0" w:color="auto"/>
            <w:left w:val="none" w:sz="0" w:space="0" w:color="auto"/>
            <w:bottom w:val="none" w:sz="0" w:space="0" w:color="auto"/>
            <w:right w:val="none" w:sz="0" w:space="0" w:color="auto"/>
          </w:divBdr>
          <w:divsChild>
            <w:div w:id="1812938006">
              <w:marLeft w:val="0"/>
              <w:marRight w:val="0"/>
              <w:marTop w:val="0"/>
              <w:marBottom w:val="0"/>
              <w:divBdr>
                <w:top w:val="none" w:sz="0" w:space="0" w:color="auto"/>
                <w:left w:val="none" w:sz="0" w:space="0" w:color="auto"/>
                <w:bottom w:val="none" w:sz="0" w:space="0" w:color="auto"/>
                <w:right w:val="none" w:sz="0" w:space="0" w:color="auto"/>
              </w:divBdr>
              <w:divsChild>
                <w:div w:id="1492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7556">
          <w:marLeft w:val="0"/>
          <w:marRight w:val="0"/>
          <w:marTop w:val="0"/>
          <w:marBottom w:val="0"/>
          <w:divBdr>
            <w:top w:val="none" w:sz="0" w:space="0" w:color="auto"/>
            <w:left w:val="none" w:sz="0" w:space="0" w:color="auto"/>
            <w:bottom w:val="none" w:sz="0" w:space="0" w:color="auto"/>
            <w:right w:val="none" w:sz="0" w:space="0" w:color="auto"/>
          </w:divBdr>
          <w:divsChild>
            <w:div w:id="2107457261">
              <w:marLeft w:val="0"/>
              <w:marRight w:val="0"/>
              <w:marTop w:val="0"/>
              <w:marBottom w:val="0"/>
              <w:divBdr>
                <w:top w:val="none" w:sz="0" w:space="0" w:color="auto"/>
                <w:left w:val="none" w:sz="0" w:space="0" w:color="auto"/>
                <w:bottom w:val="none" w:sz="0" w:space="0" w:color="auto"/>
                <w:right w:val="none" w:sz="0" w:space="0" w:color="auto"/>
              </w:divBdr>
              <w:divsChild>
                <w:div w:id="477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416">
          <w:marLeft w:val="0"/>
          <w:marRight w:val="0"/>
          <w:marTop w:val="0"/>
          <w:marBottom w:val="0"/>
          <w:divBdr>
            <w:top w:val="none" w:sz="0" w:space="0" w:color="auto"/>
            <w:left w:val="none" w:sz="0" w:space="0" w:color="auto"/>
            <w:bottom w:val="none" w:sz="0" w:space="0" w:color="auto"/>
            <w:right w:val="none" w:sz="0" w:space="0" w:color="auto"/>
          </w:divBdr>
          <w:divsChild>
            <w:div w:id="1231691714">
              <w:marLeft w:val="0"/>
              <w:marRight w:val="0"/>
              <w:marTop w:val="0"/>
              <w:marBottom w:val="0"/>
              <w:divBdr>
                <w:top w:val="none" w:sz="0" w:space="0" w:color="auto"/>
                <w:left w:val="none" w:sz="0" w:space="0" w:color="auto"/>
                <w:bottom w:val="none" w:sz="0" w:space="0" w:color="auto"/>
                <w:right w:val="none" w:sz="0" w:space="0" w:color="auto"/>
              </w:divBdr>
              <w:divsChild>
                <w:div w:id="483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265">
          <w:marLeft w:val="0"/>
          <w:marRight w:val="0"/>
          <w:marTop w:val="0"/>
          <w:marBottom w:val="0"/>
          <w:divBdr>
            <w:top w:val="none" w:sz="0" w:space="0" w:color="auto"/>
            <w:left w:val="none" w:sz="0" w:space="0" w:color="auto"/>
            <w:bottom w:val="none" w:sz="0" w:space="0" w:color="auto"/>
            <w:right w:val="none" w:sz="0" w:space="0" w:color="auto"/>
          </w:divBdr>
          <w:divsChild>
            <w:div w:id="351301312">
              <w:marLeft w:val="0"/>
              <w:marRight w:val="0"/>
              <w:marTop w:val="0"/>
              <w:marBottom w:val="0"/>
              <w:divBdr>
                <w:top w:val="none" w:sz="0" w:space="0" w:color="auto"/>
                <w:left w:val="none" w:sz="0" w:space="0" w:color="auto"/>
                <w:bottom w:val="none" w:sz="0" w:space="0" w:color="auto"/>
                <w:right w:val="none" w:sz="0" w:space="0" w:color="auto"/>
              </w:divBdr>
              <w:divsChild>
                <w:div w:id="2091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4276">
          <w:marLeft w:val="0"/>
          <w:marRight w:val="0"/>
          <w:marTop w:val="0"/>
          <w:marBottom w:val="0"/>
          <w:divBdr>
            <w:top w:val="none" w:sz="0" w:space="0" w:color="auto"/>
            <w:left w:val="none" w:sz="0" w:space="0" w:color="auto"/>
            <w:bottom w:val="none" w:sz="0" w:space="0" w:color="auto"/>
            <w:right w:val="none" w:sz="0" w:space="0" w:color="auto"/>
          </w:divBdr>
          <w:divsChild>
            <w:div w:id="1068920916">
              <w:marLeft w:val="0"/>
              <w:marRight w:val="0"/>
              <w:marTop w:val="0"/>
              <w:marBottom w:val="0"/>
              <w:divBdr>
                <w:top w:val="none" w:sz="0" w:space="0" w:color="auto"/>
                <w:left w:val="none" w:sz="0" w:space="0" w:color="auto"/>
                <w:bottom w:val="none" w:sz="0" w:space="0" w:color="auto"/>
                <w:right w:val="none" w:sz="0" w:space="0" w:color="auto"/>
              </w:divBdr>
              <w:divsChild>
                <w:div w:id="686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3806">
          <w:marLeft w:val="0"/>
          <w:marRight w:val="0"/>
          <w:marTop w:val="0"/>
          <w:marBottom w:val="0"/>
          <w:divBdr>
            <w:top w:val="none" w:sz="0" w:space="0" w:color="auto"/>
            <w:left w:val="none" w:sz="0" w:space="0" w:color="auto"/>
            <w:bottom w:val="none" w:sz="0" w:space="0" w:color="auto"/>
            <w:right w:val="none" w:sz="0" w:space="0" w:color="auto"/>
          </w:divBdr>
          <w:divsChild>
            <w:div w:id="708147084">
              <w:marLeft w:val="0"/>
              <w:marRight w:val="0"/>
              <w:marTop w:val="0"/>
              <w:marBottom w:val="0"/>
              <w:divBdr>
                <w:top w:val="none" w:sz="0" w:space="0" w:color="auto"/>
                <w:left w:val="none" w:sz="0" w:space="0" w:color="auto"/>
                <w:bottom w:val="none" w:sz="0" w:space="0" w:color="auto"/>
                <w:right w:val="none" w:sz="0" w:space="0" w:color="auto"/>
              </w:divBdr>
              <w:divsChild>
                <w:div w:id="5661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383">
          <w:marLeft w:val="0"/>
          <w:marRight w:val="0"/>
          <w:marTop w:val="0"/>
          <w:marBottom w:val="0"/>
          <w:divBdr>
            <w:top w:val="none" w:sz="0" w:space="0" w:color="auto"/>
            <w:left w:val="none" w:sz="0" w:space="0" w:color="auto"/>
            <w:bottom w:val="none" w:sz="0" w:space="0" w:color="auto"/>
            <w:right w:val="none" w:sz="0" w:space="0" w:color="auto"/>
          </w:divBdr>
          <w:divsChild>
            <w:div w:id="1966349336">
              <w:marLeft w:val="0"/>
              <w:marRight w:val="0"/>
              <w:marTop w:val="0"/>
              <w:marBottom w:val="0"/>
              <w:divBdr>
                <w:top w:val="none" w:sz="0" w:space="0" w:color="auto"/>
                <w:left w:val="none" w:sz="0" w:space="0" w:color="auto"/>
                <w:bottom w:val="none" w:sz="0" w:space="0" w:color="auto"/>
                <w:right w:val="none" w:sz="0" w:space="0" w:color="auto"/>
              </w:divBdr>
              <w:divsChild>
                <w:div w:id="5866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2774">
          <w:marLeft w:val="0"/>
          <w:marRight w:val="0"/>
          <w:marTop w:val="0"/>
          <w:marBottom w:val="0"/>
          <w:divBdr>
            <w:top w:val="none" w:sz="0" w:space="0" w:color="auto"/>
            <w:left w:val="none" w:sz="0" w:space="0" w:color="auto"/>
            <w:bottom w:val="none" w:sz="0" w:space="0" w:color="auto"/>
            <w:right w:val="none" w:sz="0" w:space="0" w:color="auto"/>
          </w:divBdr>
          <w:divsChild>
            <w:div w:id="102695708">
              <w:marLeft w:val="0"/>
              <w:marRight w:val="0"/>
              <w:marTop w:val="0"/>
              <w:marBottom w:val="0"/>
              <w:divBdr>
                <w:top w:val="none" w:sz="0" w:space="0" w:color="auto"/>
                <w:left w:val="none" w:sz="0" w:space="0" w:color="auto"/>
                <w:bottom w:val="none" w:sz="0" w:space="0" w:color="auto"/>
                <w:right w:val="none" w:sz="0" w:space="0" w:color="auto"/>
              </w:divBdr>
              <w:divsChild>
                <w:div w:id="1117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218">
          <w:marLeft w:val="0"/>
          <w:marRight w:val="0"/>
          <w:marTop w:val="0"/>
          <w:marBottom w:val="0"/>
          <w:divBdr>
            <w:top w:val="none" w:sz="0" w:space="0" w:color="auto"/>
            <w:left w:val="none" w:sz="0" w:space="0" w:color="auto"/>
            <w:bottom w:val="none" w:sz="0" w:space="0" w:color="auto"/>
            <w:right w:val="none" w:sz="0" w:space="0" w:color="auto"/>
          </w:divBdr>
          <w:divsChild>
            <w:div w:id="1214198328">
              <w:marLeft w:val="0"/>
              <w:marRight w:val="0"/>
              <w:marTop w:val="0"/>
              <w:marBottom w:val="0"/>
              <w:divBdr>
                <w:top w:val="none" w:sz="0" w:space="0" w:color="auto"/>
                <w:left w:val="none" w:sz="0" w:space="0" w:color="auto"/>
                <w:bottom w:val="none" w:sz="0" w:space="0" w:color="auto"/>
                <w:right w:val="none" w:sz="0" w:space="0" w:color="auto"/>
              </w:divBdr>
              <w:divsChild>
                <w:div w:id="664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933">
          <w:marLeft w:val="0"/>
          <w:marRight w:val="0"/>
          <w:marTop w:val="0"/>
          <w:marBottom w:val="0"/>
          <w:divBdr>
            <w:top w:val="none" w:sz="0" w:space="0" w:color="auto"/>
            <w:left w:val="none" w:sz="0" w:space="0" w:color="auto"/>
            <w:bottom w:val="none" w:sz="0" w:space="0" w:color="auto"/>
            <w:right w:val="none" w:sz="0" w:space="0" w:color="auto"/>
          </w:divBdr>
          <w:divsChild>
            <w:div w:id="2128548325">
              <w:marLeft w:val="0"/>
              <w:marRight w:val="0"/>
              <w:marTop w:val="0"/>
              <w:marBottom w:val="0"/>
              <w:divBdr>
                <w:top w:val="none" w:sz="0" w:space="0" w:color="auto"/>
                <w:left w:val="none" w:sz="0" w:space="0" w:color="auto"/>
                <w:bottom w:val="none" w:sz="0" w:space="0" w:color="auto"/>
                <w:right w:val="none" w:sz="0" w:space="0" w:color="auto"/>
              </w:divBdr>
              <w:divsChild>
                <w:div w:id="127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171">
          <w:marLeft w:val="0"/>
          <w:marRight w:val="0"/>
          <w:marTop w:val="0"/>
          <w:marBottom w:val="0"/>
          <w:divBdr>
            <w:top w:val="none" w:sz="0" w:space="0" w:color="auto"/>
            <w:left w:val="none" w:sz="0" w:space="0" w:color="auto"/>
            <w:bottom w:val="none" w:sz="0" w:space="0" w:color="auto"/>
            <w:right w:val="none" w:sz="0" w:space="0" w:color="auto"/>
          </w:divBdr>
          <w:divsChild>
            <w:div w:id="1375427493">
              <w:marLeft w:val="0"/>
              <w:marRight w:val="0"/>
              <w:marTop w:val="0"/>
              <w:marBottom w:val="0"/>
              <w:divBdr>
                <w:top w:val="none" w:sz="0" w:space="0" w:color="auto"/>
                <w:left w:val="none" w:sz="0" w:space="0" w:color="auto"/>
                <w:bottom w:val="none" w:sz="0" w:space="0" w:color="auto"/>
                <w:right w:val="none" w:sz="0" w:space="0" w:color="auto"/>
              </w:divBdr>
              <w:divsChild>
                <w:div w:id="8603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212">
          <w:marLeft w:val="0"/>
          <w:marRight w:val="0"/>
          <w:marTop w:val="0"/>
          <w:marBottom w:val="0"/>
          <w:divBdr>
            <w:top w:val="none" w:sz="0" w:space="0" w:color="auto"/>
            <w:left w:val="none" w:sz="0" w:space="0" w:color="auto"/>
            <w:bottom w:val="none" w:sz="0" w:space="0" w:color="auto"/>
            <w:right w:val="none" w:sz="0" w:space="0" w:color="auto"/>
          </w:divBdr>
          <w:divsChild>
            <w:div w:id="1315840704">
              <w:marLeft w:val="0"/>
              <w:marRight w:val="0"/>
              <w:marTop w:val="0"/>
              <w:marBottom w:val="0"/>
              <w:divBdr>
                <w:top w:val="none" w:sz="0" w:space="0" w:color="auto"/>
                <w:left w:val="none" w:sz="0" w:space="0" w:color="auto"/>
                <w:bottom w:val="none" w:sz="0" w:space="0" w:color="auto"/>
                <w:right w:val="none" w:sz="0" w:space="0" w:color="auto"/>
              </w:divBdr>
              <w:divsChild>
                <w:div w:id="1922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2468">
          <w:marLeft w:val="0"/>
          <w:marRight w:val="0"/>
          <w:marTop w:val="0"/>
          <w:marBottom w:val="0"/>
          <w:divBdr>
            <w:top w:val="none" w:sz="0" w:space="0" w:color="auto"/>
            <w:left w:val="none" w:sz="0" w:space="0" w:color="auto"/>
            <w:bottom w:val="none" w:sz="0" w:space="0" w:color="auto"/>
            <w:right w:val="none" w:sz="0" w:space="0" w:color="auto"/>
          </w:divBdr>
          <w:divsChild>
            <w:div w:id="558201187">
              <w:marLeft w:val="0"/>
              <w:marRight w:val="0"/>
              <w:marTop w:val="0"/>
              <w:marBottom w:val="0"/>
              <w:divBdr>
                <w:top w:val="none" w:sz="0" w:space="0" w:color="auto"/>
                <w:left w:val="none" w:sz="0" w:space="0" w:color="auto"/>
                <w:bottom w:val="none" w:sz="0" w:space="0" w:color="auto"/>
                <w:right w:val="none" w:sz="0" w:space="0" w:color="auto"/>
              </w:divBdr>
              <w:divsChild>
                <w:div w:id="6407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20536">
          <w:marLeft w:val="0"/>
          <w:marRight w:val="0"/>
          <w:marTop w:val="0"/>
          <w:marBottom w:val="0"/>
          <w:divBdr>
            <w:top w:val="none" w:sz="0" w:space="0" w:color="auto"/>
            <w:left w:val="none" w:sz="0" w:space="0" w:color="auto"/>
            <w:bottom w:val="none" w:sz="0" w:space="0" w:color="auto"/>
            <w:right w:val="none" w:sz="0" w:space="0" w:color="auto"/>
          </w:divBdr>
          <w:divsChild>
            <w:div w:id="1288707633">
              <w:marLeft w:val="0"/>
              <w:marRight w:val="0"/>
              <w:marTop w:val="0"/>
              <w:marBottom w:val="0"/>
              <w:divBdr>
                <w:top w:val="none" w:sz="0" w:space="0" w:color="auto"/>
                <w:left w:val="none" w:sz="0" w:space="0" w:color="auto"/>
                <w:bottom w:val="none" w:sz="0" w:space="0" w:color="auto"/>
                <w:right w:val="none" w:sz="0" w:space="0" w:color="auto"/>
              </w:divBdr>
              <w:divsChild>
                <w:div w:id="1728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924">
          <w:marLeft w:val="0"/>
          <w:marRight w:val="0"/>
          <w:marTop w:val="0"/>
          <w:marBottom w:val="0"/>
          <w:divBdr>
            <w:top w:val="none" w:sz="0" w:space="0" w:color="auto"/>
            <w:left w:val="none" w:sz="0" w:space="0" w:color="auto"/>
            <w:bottom w:val="none" w:sz="0" w:space="0" w:color="auto"/>
            <w:right w:val="none" w:sz="0" w:space="0" w:color="auto"/>
          </w:divBdr>
          <w:divsChild>
            <w:div w:id="1376194652">
              <w:marLeft w:val="0"/>
              <w:marRight w:val="0"/>
              <w:marTop w:val="0"/>
              <w:marBottom w:val="0"/>
              <w:divBdr>
                <w:top w:val="none" w:sz="0" w:space="0" w:color="auto"/>
                <w:left w:val="none" w:sz="0" w:space="0" w:color="auto"/>
                <w:bottom w:val="none" w:sz="0" w:space="0" w:color="auto"/>
                <w:right w:val="none" w:sz="0" w:space="0" w:color="auto"/>
              </w:divBdr>
              <w:divsChild>
                <w:div w:id="64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3809">
          <w:marLeft w:val="0"/>
          <w:marRight w:val="0"/>
          <w:marTop w:val="0"/>
          <w:marBottom w:val="0"/>
          <w:divBdr>
            <w:top w:val="none" w:sz="0" w:space="0" w:color="auto"/>
            <w:left w:val="none" w:sz="0" w:space="0" w:color="auto"/>
            <w:bottom w:val="none" w:sz="0" w:space="0" w:color="auto"/>
            <w:right w:val="none" w:sz="0" w:space="0" w:color="auto"/>
          </w:divBdr>
          <w:divsChild>
            <w:div w:id="59596841">
              <w:marLeft w:val="0"/>
              <w:marRight w:val="0"/>
              <w:marTop w:val="0"/>
              <w:marBottom w:val="0"/>
              <w:divBdr>
                <w:top w:val="none" w:sz="0" w:space="0" w:color="auto"/>
                <w:left w:val="none" w:sz="0" w:space="0" w:color="auto"/>
                <w:bottom w:val="none" w:sz="0" w:space="0" w:color="auto"/>
                <w:right w:val="none" w:sz="0" w:space="0" w:color="auto"/>
              </w:divBdr>
              <w:divsChild>
                <w:div w:id="1445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340">
          <w:marLeft w:val="0"/>
          <w:marRight w:val="0"/>
          <w:marTop w:val="0"/>
          <w:marBottom w:val="0"/>
          <w:divBdr>
            <w:top w:val="none" w:sz="0" w:space="0" w:color="auto"/>
            <w:left w:val="none" w:sz="0" w:space="0" w:color="auto"/>
            <w:bottom w:val="none" w:sz="0" w:space="0" w:color="auto"/>
            <w:right w:val="none" w:sz="0" w:space="0" w:color="auto"/>
          </w:divBdr>
          <w:divsChild>
            <w:div w:id="1786118746">
              <w:marLeft w:val="0"/>
              <w:marRight w:val="0"/>
              <w:marTop w:val="0"/>
              <w:marBottom w:val="0"/>
              <w:divBdr>
                <w:top w:val="none" w:sz="0" w:space="0" w:color="auto"/>
                <w:left w:val="none" w:sz="0" w:space="0" w:color="auto"/>
                <w:bottom w:val="none" w:sz="0" w:space="0" w:color="auto"/>
                <w:right w:val="none" w:sz="0" w:space="0" w:color="auto"/>
              </w:divBdr>
              <w:divsChild>
                <w:div w:id="2058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056">
          <w:marLeft w:val="0"/>
          <w:marRight w:val="0"/>
          <w:marTop w:val="0"/>
          <w:marBottom w:val="0"/>
          <w:divBdr>
            <w:top w:val="none" w:sz="0" w:space="0" w:color="auto"/>
            <w:left w:val="none" w:sz="0" w:space="0" w:color="auto"/>
            <w:bottom w:val="none" w:sz="0" w:space="0" w:color="auto"/>
            <w:right w:val="none" w:sz="0" w:space="0" w:color="auto"/>
          </w:divBdr>
          <w:divsChild>
            <w:div w:id="1637879214">
              <w:marLeft w:val="0"/>
              <w:marRight w:val="0"/>
              <w:marTop w:val="0"/>
              <w:marBottom w:val="0"/>
              <w:divBdr>
                <w:top w:val="none" w:sz="0" w:space="0" w:color="auto"/>
                <w:left w:val="none" w:sz="0" w:space="0" w:color="auto"/>
                <w:bottom w:val="none" w:sz="0" w:space="0" w:color="auto"/>
                <w:right w:val="none" w:sz="0" w:space="0" w:color="auto"/>
              </w:divBdr>
              <w:divsChild>
                <w:div w:id="732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4033">
          <w:marLeft w:val="0"/>
          <w:marRight w:val="0"/>
          <w:marTop w:val="0"/>
          <w:marBottom w:val="0"/>
          <w:divBdr>
            <w:top w:val="none" w:sz="0" w:space="0" w:color="auto"/>
            <w:left w:val="none" w:sz="0" w:space="0" w:color="auto"/>
            <w:bottom w:val="none" w:sz="0" w:space="0" w:color="auto"/>
            <w:right w:val="none" w:sz="0" w:space="0" w:color="auto"/>
          </w:divBdr>
          <w:divsChild>
            <w:div w:id="159928069">
              <w:marLeft w:val="0"/>
              <w:marRight w:val="0"/>
              <w:marTop w:val="0"/>
              <w:marBottom w:val="0"/>
              <w:divBdr>
                <w:top w:val="none" w:sz="0" w:space="0" w:color="auto"/>
                <w:left w:val="none" w:sz="0" w:space="0" w:color="auto"/>
                <w:bottom w:val="none" w:sz="0" w:space="0" w:color="auto"/>
                <w:right w:val="none" w:sz="0" w:space="0" w:color="auto"/>
              </w:divBdr>
              <w:divsChild>
                <w:div w:id="342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18">
          <w:marLeft w:val="0"/>
          <w:marRight w:val="0"/>
          <w:marTop w:val="0"/>
          <w:marBottom w:val="0"/>
          <w:divBdr>
            <w:top w:val="none" w:sz="0" w:space="0" w:color="auto"/>
            <w:left w:val="none" w:sz="0" w:space="0" w:color="auto"/>
            <w:bottom w:val="none" w:sz="0" w:space="0" w:color="auto"/>
            <w:right w:val="none" w:sz="0" w:space="0" w:color="auto"/>
          </w:divBdr>
          <w:divsChild>
            <w:div w:id="2034183457">
              <w:marLeft w:val="0"/>
              <w:marRight w:val="0"/>
              <w:marTop w:val="0"/>
              <w:marBottom w:val="0"/>
              <w:divBdr>
                <w:top w:val="none" w:sz="0" w:space="0" w:color="auto"/>
                <w:left w:val="none" w:sz="0" w:space="0" w:color="auto"/>
                <w:bottom w:val="none" w:sz="0" w:space="0" w:color="auto"/>
                <w:right w:val="none" w:sz="0" w:space="0" w:color="auto"/>
              </w:divBdr>
              <w:divsChild>
                <w:div w:id="8814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496">
          <w:marLeft w:val="0"/>
          <w:marRight w:val="0"/>
          <w:marTop w:val="0"/>
          <w:marBottom w:val="0"/>
          <w:divBdr>
            <w:top w:val="none" w:sz="0" w:space="0" w:color="auto"/>
            <w:left w:val="none" w:sz="0" w:space="0" w:color="auto"/>
            <w:bottom w:val="none" w:sz="0" w:space="0" w:color="auto"/>
            <w:right w:val="none" w:sz="0" w:space="0" w:color="auto"/>
          </w:divBdr>
          <w:divsChild>
            <w:div w:id="354574607">
              <w:marLeft w:val="0"/>
              <w:marRight w:val="0"/>
              <w:marTop w:val="0"/>
              <w:marBottom w:val="0"/>
              <w:divBdr>
                <w:top w:val="none" w:sz="0" w:space="0" w:color="auto"/>
                <w:left w:val="none" w:sz="0" w:space="0" w:color="auto"/>
                <w:bottom w:val="none" w:sz="0" w:space="0" w:color="auto"/>
                <w:right w:val="none" w:sz="0" w:space="0" w:color="auto"/>
              </w:divBdr>
              <w:divsChild>
                <w:div w:id="439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594">
          <w:marLeft w:val="0"/>
          <w:marRight w:val="0"/>
          <w:marTop w:val="0"/>
          <w:marBottom w:val="0"/>
          <w:divBdr>
            <w:top w:val="none" w:sz="0" w:space="0" w:color="auto"/>
            <w:left w:val="none" w:sz="0" w:space="0" w:color="auto"/>
            <w:bottom w:val="none" w:sz="0" w:space="0" w:color="auto"/>
            <w:right w:val="none" w:sz="0" w:space="0" w:color="auto"/>
          </w:divBdr>
          <w:divsChild>
            <w:div w:id="1186746396">
              <w:marLeft w:val="0"/>
              <w:marRight w:val="0"/>
              <w:marTop w:val="0"/>
              <w:marBottom w:val="0"/>
              <w:divBdr>
                <w:top w:val="none" w:sz="0" w:space="0" w:color="auto"/>
                <w:left w:val="none" w:sz="0" w:space="0" w:color="auto"/>
                <w:bottom w:val="none" w:sz="0" w:space="0" w:color="auto"/>
                <w:right w:val="none" w:sz="0" w:space="0" w:color="auto"/>
              </w:divBdr>
              <w:divsChild>
                <w:div w:id="270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066">
          <w:marLeft w:val="0"/>
          <w:marRight w:val="0"/>
          <w:marTop w:val="0"/>
          <w:marBottom w:val="0"/>
          <w:divBdr>
            <w:top w:val="none" w:sz="0" w:space="0" w:color="auto"/>
            <w:left w:val="none" w:sz="0" w:space="0" w:color="auto"/>
            <w:bottom w:val="none" w:sz="0" w:space="0" w:color="auto"/>
            <w:right w:val="none" w:sz="0" w:space="0" w:color="auto"/>
          </w:divBdr>
          <w:divsChild>
            <w:div w:id="1264146261">
              <w:marLeft w:val="0"/>
              <w:marRight w:val="0"/>
              <w:marTop w:val="0"/>
              <w:marBottom w:val="0"/>
              <w:divBdr>
                <w:top w:val="none" w:sz="0" w:space="0" w:color="auto"/>
                <w:left w:val="none" w:sz="0" w:space="0" w:color="auto"/>
                <w:bottom w:val="none" w:sz="0" w:space="0" w:color="auto"/>
                <w:right w:val="none" w:sz="0" w:space="0" w:color="auto"/>
              </w:divBdr>
              <w:divsChild>
                <w:div w:id="13728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AB271-6058-8F41-88C9-F3FCC926D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Settings\jacky\Escritorio\DERS - [Codigo Proyecto] - V3.0.dot</Template>
  <TotalTime>330</TotalTime>
  <Pages>11</Pages>
  <Words>1442</Words>
  <Characters>8220</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9643</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 M</cp:lastModifiedBy>
  <cp:revision>42</cp:revision>
  <cp:lastPrinted>2011-07-14T14:23:00Z</cp:lastPrinted>
  <dcterms:created xsi:type="dcterms:W3CDTF">2022-10-05T17:35:00Z</dcterms:created>
  <dcterms:modified xsi:type="dcterms:W3CDTF">2022-11-15T15:58:00Z</dcterms:modified>
</cp:coreProperties>
</file>